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41" w:rsidRDefault="008E262C" w:rsidP="00E40C6C">
      <w:pPr>
        <w:spacing w:before="63" w:line="360" w:lineRule="auto"/>
        <w:ind w:left="100" w:right="-58"/>
        <w:rPr>
          <w:rFonts w:ascii="Arial" w:eastAsia="Arial" w:hAnsi="Arial" w:cs="Arial"/>
          <w:sz w:val="22"/>
          <w:szCs w:val="22"/>
        </w:rPr>
      </w:pPr>
      <w:r>
        <w:rPr>
          <w:rFonts w:ascii="Arial" w:eastAsia="Arial" w:hAnsi="Arial" w:cs="Arial"/>
          <w:sz w:val="22"/>
          <w:szCs w:val="22"/>
        </w:rPr>
        <w:t>Jackson Hsu &amp; Krystal Kallarackal</w:t>
      </w:r>
    </w:p>
    <w:p w:rsidR="00C55C41" w:rsidRDefault="008E262C" w:rsidP="00E40C6C">
      <w:pPr>
        <w:spacing w:before="7" w:line="360" w:lineRule="auto"/>
        <w:ind w:left="100"/>
        <w:rPr>
          <w:rFonts w:ascii="Arial" w:eastAsia="Arial" w:hAnsi="Arial" w:cs="Arial"/>
          <w:sz w:val="22"/>
          <w:szCs w:val="22"/>
        </w:rPr>
      </w:pPr>
      <w:r>
        <w:rPr>
          <w:rFonts w:ascii="Arial" w:eastAsia="Arial" w:hAnsi="Arial" w:cs="Arial"/>
          <w:sz w:val="22"/>
          <w:szCs w:val="22"/>
        </w:rPr>
        <w:t>EC413</w:t>
      </w:r>
    </w:p>
    <w:p w:rsidR="00C55C41" w:rsidRDefault="008E262C" w:rsidP="00E40C6C">
      <w:pPr>
        <w:spacing w:before="7" w:line="360" w:lineRule="auto"/>
        <w:ind w:left="100"/>
        <w:rPr>
          <w:rFonts w:ascii="Arial" w:eastAsia="Arial" w:hAnsi="Arial" w:cs="Arial"/>
          <w:sz w:val="22"/>
          <w:szCs w:val="22"/>
        </w:rPr>
      </w:pPr>
      <w:r>
        <w:rPr>
          <w:rFonts w:ascii="Arial" w:eastAsia="Arial" w:hAnsi="Arial" w:cs="Arial"/>
          <w:sz w:val="22"/>
          <w:szCs w:val="22"/>
        </w:rPr>
        <w:t>12/3/15</w:t>
      </w:r>
    </w:p>
    <w:p w:rsidR="00C55C41" w:rsidRDefault="008E262C" w:rsidP="00E40C6C">
      <w:pPr>
        <w:spacing w:line="360" w:lineRule="auto"/>
      </w:pPr>
      <w:r>
        <w:br w:type="column"/>
      </w:r>
    </w:p>
    <w:p w:rsidR="00C55C41" w:rsidRDefault="00C55C41" w:rsidP="00E40C6C">
      <w:pPr>
        <w:spacing w:line="360" w:lineRule="auto"/>
      </w:pPr>
    </w:p>
    <w:p w:rsidR="00C55C41" w:rsidRDefault="00C55C41" w:rsidP="00E40C6C">
      <w:pPr>
        <w:spacing w:line="360" w:lineRule="auto"/>
      </w:pPr>
    </w:p>
    <w:p w:rsidR="00C55C41" w:rsidRDefault="00C55C41" w:rsidP="00E40C6C">
      <w:pPr>
        <w:spacing w:before="3" w:line="360" w:lineRule="auto"/>
        <w:rPr>
          <w:sz w:val="24"/>
          <w:szCs w:val="24"/>
        </w:rPr>
      </w:pPr>
    </w:p>
    <w:p w:rsidR="00C55C41" w:rsidRPr="008E262C" w:rsidRDefault="008E262C" w:rsidP="00E40C6C">
      <w:pPr>
        <w:spacing w:line="360" w:lineRule="auto"/>
        <w:rPr>
          <w:rFonts w:ascii="Arial" w:eastAsia="Arial" w:hAnsi="Arial" w:cs="Arial"/>
          <w:b/>
          <w:sz w:val="22"/>
          <w:szCs w:val="22"/>
        </w:rPr>
        <w:sectPr w:rsidR="00C55C41" w:rsidRPr="008E262C">
          <w:pgSz w:w="12240" w:h="15840"/>
          <w:pgMar w:top="1380" w:right="1600" w:bottom="280" w:left="1340" w:header="720" w:footer="720" w:gutter="0"/>
          <w:cols w:num="2" w:space="720" w:equalWidth="0">
            <w:col w:w="3439" w:space="371"/>
            <w:col w:w="5490"/>
          </w:cols>
        </w:sectPr>
      </w:pPr>
      <w:r w:rsidRPr="008E262C">
        <w:rPr>
          <w:rFonts w:ascii="Arial" w:eastAsia="Arial" w:hAnsi="Arial" w:cs="Arial"/>
          <w:b/>
          <w:sz w:val="22"/>
          <w:szCs w:val="22"/>
        </w:rPr>
        <w:t xml:space="preserve">Milestone 4 </w:t>
      </w:r>
      <w:r w:rsidRPr="008E262C">
        <w:rPr>
          <w:rFonts w:ascii="Arial" w:eastAsia="Arial" w:hAnsi="Arial" w:cs="Arial"/>
          <w:b/>
          <w:spacing w:val="-4"/>
          <w:sz w:val="22"/>
          <w:szCs w:val="22"/>
        </w:rPr>
        <w:t>W</w:t>
      </w:r>
      <w:r w:rsidRPr="008E262C">
        <w:rPr>
          <w:rFonts w:ascii="Arial" w:eastAsia="Arial" w:hAnsi="Arial" w:cs="Arial"/>
          <w:b/>
          <w:sz w:val="22"/>
          <w:szCs w:val="22"/>
        </w:rPr>
        <w:t>riteup</w:t>
      </w:r>
    </w:p>
    <w:p w:rsidR="00C55C41" w:rsidRDefault="008E262C" w:rsidP="00E40C6C">
      <w:pPr>
        <w:spacing w:before="7" w:line="360" w:lineRule="auto"/>
        <w:ind w:left="100" w:right="78" w:firstLine="720"/>
        <w:rPr>
          <w:rFonts w:ascii="Arial" w:eastAsia="Arial" w:hAnsi="Arial" w:cs="Arial"/>
          <w:sz w:val="22"/>
          <w:szCs w:val="22"/>
        </w:rPr>
      </w:pPr>
      <w:r>
        <w:rPr>
          <w:rFonts w:ascii="Arial" w:eastAsia="Arial" w:hAnsi="Arial" w:cs="Arial"/>
          <w:sz w:val="22"/>
          <w:szCs w:val="22"/>
        </w:rPr>
        <w:lastRenderedPageBreak/>
        <w:t>Our multi cycle CPU includes components such as MUX, Registers, Data 0 extension, Sign extension, Instruction Memor</w:t>
      </w:r>
      <w:r>
        <w:rPr>
          <w:rFonts w:ascii="Arial" w:eastAsia="Arial" w:hAnsi="Arial" w:cs="Arial"/>
          <w:spacing w:val="-16"/>
          <w:sz w:val="22"/>
          <w:szCs w:val="22"/>
        </w:rPr>
        <w:t>y</w:t>
      </w:r>
      <w:r>
        <w:rPr>
          <w:rFonts w:ascii="Arial" w:eastAsia="Arial" w:hAnsi="Arial" w:cs="Arial"/>
          <w:sz w:val="22"/>
          <w:szCs w:val="22"/>
        </w:rPr>
        <w:t>,</w:t>
      </w:r>
      <w:r>
        <w:rPr>
          <w:rFonts w:ascii="Arial" w:eastAsia="Arial" w:hAnsi="Arial" w:cs="Arial"/>
          <w:spacing w:val="-12"/>
          <w:sz w:val="22"/>
          <w:szCs w:val="22"/>
        </w:rPr>
        <w:t xml:space="preserve"> </w:t>
      </w:r>
      <w:r>
        <w:rPr>
          <w:rFonts w:ascii="Arial" w:eastAsia="Arial" w:hAnsi="Arial" w:cs="Arial"/>
          <w:sz w:val="22"/>
          <w:szCs w:val="22"/>
        </w:rPr>
        <w:t>ALU, Controlle</w:t>
      </w:r>
      <w:r>
        <w:rPr>
          <w:rFonts w:ascii="Arial" w:eastAsia="Arial" w:hAnsi="Arial" w:cs="Arial"/>
          <w:spacing w:val="-12"/>
          <w:sz w:val="22"/>
          <w:szCs w:val="22"/>
        </w:rPr>
        <w:t>r</w:t>
      </w:r>
      <w:r>
        <w:rPr>
          <w:rFonts w:ascii="Arial" w:eastAsia="Arial" w:hAnsi="Arial" w:cs="Arial"/>
          <w:sz w:val="22"/>
          <w:szCs w:val="22"/>
        </w:rPr>
        <w:t>, and the Datapath.</w:t>
      </w:r>
    </w:p>
    <w:p w:rsidR="00C55C41" w:rsidRDefault="00C55C41" w:rsidP="00E40C6C">
      <w:pPr>
        <w:spacing w:line="360" w:lineRule="auto"/>
        <w:rPr>
          <w:sz w:val="26"/>
          <w:szCs w:val="26"/>
        </w:rPr>
      </w:pPr>
    </w:p>
    <w:p w:rsidR="00C55C41" w:rsidRDefault="008E262C" w:rsidP="00E40C6C">
      <w:pPr>
        <w:spacing w:line="360" w:lineRule="auto"/>
        <w:ind w:left="100" w:right="333"/>
        <w:rPr>
          <w:rFonts w:ascii="Arial" w:eastAsia="Arial" w:hAnsi="Arial" w:cs="Arial"/>
          <w:sz w:val="22"/>
          <w:szCs w:val="22"/>
        </w:rPr>
      </w:pPr>
      <w:r>
        <w:rPr>
          <w:rFonts w:ascii="Arial" w:eastAsia="Arial" w:hAnsi="Arial" w:cs="Arial"/>
          <w:sz w:val="22"/>
          <w:szCs w:val="22"/>
        </w:rPr>
        <w:t>For our Controlle</w:t>
      </w:r>
      <w:r>
        <w:rPr>
          <w:rFonts w:ascii="Arial" w:eastAsia="Arial" w:hAnsi="Arial" w:cs="Arial"/>
          <w:spacing w:val="-12"/>
          <w:sz w:val="22"/>
          <w:szCs w:val="22"/>
        </w:rPr>
        <w:t>r</w:t>
      </w:r>
      <w:r>
        <w:rPr>
          <w:rFonts w:ascii="Arial" w:eastAsia="Arial" w:hAnsi="Arial" w:cs="Arial"/>
          <w:sz w:val="22"/>
          <w:szCs w:val="22"/>
        </w:rPr>
        <w:t>, we have multiple control signals for the various other components of the design.</w:t>
      </w:r>
    </w:p>
    <w:p w:rsidR="00C55C41" w:rsidRDefault="00C55C41" w:rsidP="00E40C6C">
      <w:pPr>
        <w:spacing w:line="360" w:lineRule="auto"/>
        <w:rPr>
          <w:sz w:val="26"/>
          <w:szCs w:val="26"/>
        </w:rPr>
      </w:pPr>
    </w:p>
    <w:p w:rsidR="003E5C57" w:rsidRPr="00CE7E80" w:rsidRDefault="008E262C" w:rsidP="00E40C6C">
      <w:pPr>
        <w:spacing w:line="360" w:lineRule="auto"/>
        <w:ind w:left="100" w:right="7080"/>
        <w:rPr>
          <w:rFonts w:ascii="Arial" w:eastAsia="Arial" w:hAnsi="Arial" w:cs="Arial"/>
          <w:color w:val="1F497D" w:themeColor="text2"/>
          <w:sz w:val="22"/>
          <w:szCs w:val="22"/>
        </w:rPr>
      </w:pPr>
      <w:r w:rsidRPr="00CE7E80">
        <w:rPr>
          <w:rFonts w:ascii="Arial" w:eastAsia="Arial" w:hAnsi="Arial" w:cs="Arial"/>
          <w:b/>
          <w:color w:val="1F497D" w:themeColor="text2"/>
          <w:sz w:val="22"/>
          <w:szCs w:val="22"/>
          <w:u w:val="single"/>
        </w:rPr>
        <w:t xml:space="preserve">CONTROLLER </w:t>
      </w:r>
    </w:p>
    <w:p w:rsidR="003E5C57" w:rsidRDefault="003E5C57" w:rsidP="00E40C6C">
      <w:pPr>
        <w:spacing w:line="360" w:lineRule="auto"/>
        <w:ind w:left="100" w:right="7080"/>
        <w:rPr>
          <w:rFonts w:ascii="Arial" w:eastAsia="Arial" w:hAnsi="Arial" w:cs="Arial"/>
          <w:sz w:val="22"/>
          <w:szCs w:val="22"/>
        </w:rPr>
      </w:pPr>
    </w:p>
    <w:p w:rsidR="00C55C41" w:rsidRDefault="008E262C" w:rsidP="00E40C6C">
      <w:pPr>
        <w:spacing w:line="360" w:lineRule="auto"/>
        <w:ind w:left="100" w:right="7080"/>
        <w:rPr>
          <w:rFonts w:ascii="Arial" w:eastAsia="Arial" w:hAnsi="Arial" w:cs="Arial"/>
          <w:sz w:val="22"/>
          <w:szCs w:val="22"/>
        </w:rPr>
      </w:pPr>
      <w:r>
        <w:rPr>
          <w:rFonts w:ascii="Arial" w:eastAsia="Arial" w:hAnsi="Arial" w:cs="Arial"/>
          <w:sz w:val="22"/>
          <w:szCs w:val="22"/>
        </w:rPr>
        <w:t>CONTROL</w:t>
      </w:r>
      <w:r>
        <w:rPr>
          <w:rFonts w:ascii="Arial" w:eastAsia="Arial" w:hAnsi="Arial" w:cs="Arial"/>
          <w:spacing w:val="-8"/>
          <w:sz w:val="22"/>
          <w:szCs w:val="22"/>
        </w:rPr>
        <w:t xml:space="preserve"> </w:t>
      </w:r>
      <w:r>
        <w:rPr>
          <w:rFonts w:ascii="Arial" w:eastAsia="Arial" w:hAnsi="Arial" w:cs="Arial"/>
          <w:sz w:val="22"/>
          <w:szCs w:val="22"/>
        </w:rPr>
        <w:t>SIGNALS</w:t>
      </w:r>
    </w:p>
    <w:p w:rsidR="00C55C41" w:rsidRDefault="00C55C41" w:rsidP="00E40C6C">
      <w:pPr>
        <w:spacing w:line="360" w:lineRule="auto"/>
        <w:rPr>
          <w:sz w:val="26"/>
          <w:szCs w:val="26"/>
        </w:rPr>
      </w:pPr>
    </w:p>
    <w:p w:rsidR="00C55C41" w:rsidRDefault="008E262C" w:rsidP="00E40C6C">
      <w:pPr>
        <w:spacing w:line="360" w:lineRule="auto"/>
        <w:ind w:left="283"/>
        <w:rPr>
          <w:rFonts w:ascii="Arial" w:eastAsia="Arial" w:hAnsi="Arial" w:cs="Arial"/>
          <w:sz w:val="22"/>
          <w:szCs w:val="22"/>
        </w:rPr>
      </w:pPr>
      <w:r>
        <w:rPr>
          <w:rFonts w:ascii="Arial" w:eastAsia="Arial" w:hAnsi="Arial" w:cs="Arial"/>
          <w:sz w:val="22"/>
          <w:szCs w:val="22"/>
        </w:rPr>
        <w:t>-PCSource (Controls the Next PC Source)</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-00     </w:t>
      </w:r>
      <w:r>
        <w:rPr>
          <w:rFonts w:ascii="Arial" w:eastAsia="Arial" w:hAnsi="Arial" w:cs="Arial"/>
          <w:spacing w:val="36"/>
          <w:sz w:val="22"/>
          <w:szCs w:val="22"/>
        </w:rPr>
        <w:t xml:space="preserve"> </w:t>
      </w:r>
      <w:r>
        <w:rPr>
          <w:rFonts w:ascii="Arial" w:eastAsia="Arial" w:hAnsi="Arial" w:cs="Arial"/>
          <w:sz w:val="22"/>
          <w:szCs w:val="22"/>
        </w:rPr>
        <w:t>Add 1 to Current PC and send to PC for writing</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-01     </w:t>
      </w:r>
      <w:r>
        <w:rPr>
          <w:rFonts w:ascii="Arial" w:eastAsia="Arial" w:hAnsi="Arial" w:cs="Arial"/>
          <w:spacing w:val="36"/>
          <w:sz w:val="22"/>
          <w:szCs w:val="22"/>
        </w:rPr>
        <w:t xml:space="preserve"> </w:t>
      </w:r>
      <w:r>
        <w:rPr>
          <w:rFonts w:ascii="Arial" w:eastAsia="Arial" w:hAnsi="Arial" w:cs="Arial"/>
          <w:sz w:val="22"/>
          <w:szCs w:val="22"/>
        </w:rPr>
        <w:t>Jump</w:t>
      </w:r>
      <w:r>
        <w:rPr>
          <w:rFonts w:ascii="Arial" w:eastAsia="Arial" w:hAnsi="Arial" w:cs="Arial"/>
          <w:spacing w:val="-12"/>
          <w:sz w:val="22"/>
          <w:szCs w:val="22"/>
        </w:rPr>
        <w:t xml:space="preserve"> </w:t>
      </w:r>
      <w:r>
        <w:rPr>
          <w:rFonts w:ascii="Arial" w:eastAsia="Arial" w:hAnsi="Arial" w:cs="Arial"/>
          <w:sz w:val="22"/>
          <w:szCs w:val="22"/>
        </w:rPr>
        <w:t>Address is sent to the PC</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-10     </w:t>
      </w:r>
      <w:r>
        <w:rPr>
          <w:rFonts w:ascii="Arial" w:eastAsia="Arial" w:hAnsi="Arial" w:cs="Arial"/>
          <w:spacing w:val="36"/>
          <w:sz w:val="22"/>
          <w:szCs w:val="22"/>
        </w:rPr>
        <w:t xml:space="preserve"> </w:t>
      </w:r>
      <w:r>
        <w:rPr>
          <w:rFonts w:ascii="Arial" w:eastAsia="Arial" w:hAnsi="Arial" w:cs="Arial"/>
          <w:sz w:val="22"/>
          <w:szCs w:val="22"/>
        </w:rPr>
        <w:t>Branch</w:t>
      </w:r>
      <w:r>
        <w:rPr>
          <w:rFonts w:ascii="Arial" w:eastAsia="Arial" w:hAnsi="Arial" w:cs="Arial"/>
          <w:spacing w:val="-12"/>
          <w:sz w:val="22"/>
          <w:szCs w:val="22"/>
        </w:rPr>
        <w:t xml:space="preserve"> </w:t>
      </w:r>
      <w:r>
        <w:rPr>
          <w:rFonts w:ascii="Arial" w:eastAsia="Arial" w:hAnsi="Arial" w:cs="Arial"/>
          <w:sz w:val="22"/>
          <w:szCs w:val="22"/>
        </w:rPr>
        <w:t>Address is sent to the PC</w:t>
      </w:r>
    </w:p>
    <w:p w:rsidR="00C55C41" w:rsidRDefault="00C55C41" w:rsidP="00E40C6C">
      <w:pPr>
        <w:spacing w:before="7" w:line="360" w:lineRule="auto"/>
        <w:rPr>
          <w:sz w:val="26"/>
          <w:szCs w:val="26"/>
        </w:rPr>
      </w:pPr>
    </w:p>
    <w:p w:rsidR="00C55C41" w:rsidRDefault="008E262C" w:rsidP="00E40C6C">
      <w:pPr>
        <w:spacing w:line="360" w:lineRule="auto"/>
        <w:ind w:left="283"/>
        <w:rPr>
          <w:rFonts w:ascii="Arial" w:eastAsia="Arial" w:hAnsi="Arial" w:cs="Arial"/>
          <w:sz w:val="22"/>
          <w:szCs w:val="22"/>
        </w:rPr>
      </w:pPr>
      <w:r>
        <w:rPr>
          <w:rFonts w:ascii="Arial" w:eastAsia="Arial" w:hAnsi="Arial" w:cs="Arial"/>
          <w:sz w:val="22"/>
          <w:szCs w:val="22"/>
        </w:rPr>
        <w:t>-ALUSrcA</w:t>
      </w:r>
      <w:r>
        <w:rPr>
          <w:rFonts w:ascii="Arial" w:eastAsia="Arial" w:hAnsi="Arial" w:cs="Arial"/>
          <w:spacing w:val="49"/>
          <w:sz w:val="22"/>
          <w:szCs w:val="22"/>
        </w:rPr>
        <w:t xml:space="preserve"> </w:t>
      </w:r>
      <w:r>
        <w:rPr>
          <w:rFonts w:ascii="Arial" w:eastAsia="Arial" w:hAnsi="Arial" w:cs="Arial"/>
          <w:sz w:val="22"/>
          <w:szCs w:val="22"/>
        </w:rPr>
        <w:t>(Controls MUX</w:t>
      </w:r>
      <w:r>
        <w:rPr>
          <w:rFonts w:ascii="Arial" w:eastAsia="Arial" w:hAnsi="Arial" w:cs="Arial"/>
          <w:spacing w:val="-12"/>
          <w:sz w:val="22"/>
          <w:szCs w:val="22"/>
        </w:rPr>
        <w:t xml:space="preserve"> </w:t>
      </w:r>
      <w:r>
        <w:rPr>
          <w:rFonts w:ascii="Arial" w:eastAsia="Arial" w:hAnsi="Arial" w:cs="Arial"/>
          <w:sz w:val="22"/>
          <w:szCs w:val="22"/>
        </w:rPr>
        <w:t>ALU Operand1)</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-00     </w:t>
      </w:r>
      <w:r>
        <w:rPr>
          <w:rFonts w:ascii="Arial" w:eastAsia="Arial" w:hAnsi="Arial" w:cs="Arial"/>
          <w:spacing w:val="36"/>
          <w:sz w:val="22"/>
          <w:szCs w:val="22"/>
        </w:rPr>
        <w:t xml:space="preserve"> </w:t>
      </w:r>
      <w:r>
        <w:rPr>
          <w:rFonts w:ascii="Arial" w:eastAsia="Arial" w:hAnsi="Arial" w:cs="Arial"/>
          <w:sz w:val="22"/>
          <w:szCs w:val="22"/>
        </w:rPr>
        <w:t>Sends Current PC</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-01     </w:t>
      </w:r>
      <w:r>
        <w:rPr>
          <w:rFonts w:ascii="Arial" w:eastAsia="Arial" w:hAnsi="Arial" w:cs="Arial"/>
          <w:spacing w:val="36"/>
          <w:sz w:val="22"/>
          <w:szCs w:val="22"/>
        </w:rPr>
        <w:t xml:space="preserve"> </w:t>
      </w:r>
      <w:r>
        <w:rPr>
          <w:rFonts w:ascii="Arial" w:eastAsia="Arial" w:hAnsi="Arial" w:cs="Arial"/>
          <w:sz w:val="22"/>
          <w:szCs w:val="22"/>
        </w:rPr>
        <w:t>Sends Content stored in R2</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-10     </w:t>
      </w:r>
      <w:r>
        <w:rPr>
          <w:rFonts w:ascii="Arial" w:eastAsia="Arial" w:hAnsi="Arial" w:cs="Arial"/>
          <w:spacing w:val="36"/>
          <w:sz w:val="22"/>
          <w:szCs w:val="22"/>
        </w:rPr>
        <w:t xml:space="preserve"> </w:t>
      </w:r>
      <w:r>
        <w:rPr>
          <w:rFonts w:ascii="Arial" w:eastAsia="Arial" w:hAnsi="Arial" w:cs="Arial"/>
          <w:sz w:val="22"/>
          <w:szCs w:val="22"/>
        </w:rPr>
        <w:t>Sends 0</w:t>
      </w:r>
    </w:p>
    <w:p w:rsidR="00C55C41" w:rsidRDefault="00C55C41" w:rsidP="00E40C6C">
      <w:pPr>
        <w:spacing w:before="7" w:line="360" w:lineRule="auto"/>
        <w:rPr>
          <w:sz w:val="26"/>
          <w:szCs w:val="26"/>
        </w:rPr>
      </w:pPr>
    </w:p>
    <w:p w:rsidR="00C55C41" w:rsidRDefault="008E262C" w:rsidP="00E40C6C">
      <w:pPr>
        <w:spacing w:line="360" w:lineRule="auto"/>
        <w:ind w:left="283"/>
        <w:rPr>
          <w:rFonts w:ascii="Arial" w:eastAsia="Arial" w:hAnsi="Arial" w:cs="Arial"/>
          <w:sz w:val="22"/>
          <w:szCs w:val="22"/>
        </w:rPr>
      </w:pPr>
      <w:r>
        <w:rPr>
          <w:rFonts w:ascii="Arial" w:eastAsia="Arial" w:hAnsi="Arial" w:cs="Arial"/>
          <w:sz w:val="22"/>
          <w:szCs w:val="22"/>
        </w:rPr>
        <w:t>-ALUScrB</w:t>
      </w:r>
      <w:r>
        <w:rPr>
          <w:rFonts w:ascii="Arial" w:eastAsia="Arial" w:hAnsi="Arial" w:cs="Arial"/>
          <w:spacing w:val="61"/>
          <w:sz w:val="22"/>
          <w:szCs w:val="22"/>
        </w:rPr>
        <w:t xml:space="preserve"> </w:t>
      </w:r>
      <w:r>
        <w:rPr>
          <w:rFonts w:ascii="Arial" w:eastAsia="Arial" w:hAnsi="Arial" w:cs="Arial"/>
          <w:sz w:val="22"/>
          <w:szCs w:val="22"/>
        </w:rPr>
        <w:t>(Controls MUX</w:t>
      </w:r>
      <w:r>
        <w:rPr>
          <w:rFonts w:ascii="Arial" w:eastAsia="Arial" w:hAnsi="Arial" w:cs="Arial"/>
          <w:spacing w:val="-12"/>
          <w:sz w:val="22"/>
          <w:szCs w:val="22"/>
        </w:rPr>
        <w:t xml:space="preserve"> </w:t>
      </w:r>
      <w:r>
        <w:rPr>
          <w:rFonts w:ascii="Arial" w:eastAsia="Arial" w:hAnsi="Arial" w:cs="Arial"/>
          <w:sz w:val="22"/>
          <w:szCs w:val="22"/>
        </w:rPr>
        <w:t>ALU Operand2)</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-00     </w:t>
      </w:r>
      <w:r>
        <w:rPr>
          <w:rFonts w:ascii="Arial" w:eastAsia="Arial" w:hAnsi="Arial" w:cs="Arial"/>
          <w:spacing w:val="36"/>
          <w:sz w:val="22"/>
          <w:szCs w:val="22"/>
        </w:rPr>
        <w:t xml:space="preserve"> </w:t>
      </w:r>
      <w:r>
        <w:rPr>
          <w:rFonts w:ascii="Arial" w:eastAsia="Arial" w:hAnsi="Arial" w:cs="Arial"/>
          <w:sz w:val="22"/>
          <w:szCs w:val="22"/>
        </w:rPr>
        <w:t>Sends Content of R1 or R3 in regard to ReadSelect</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-01     </w:t>
      </w:r>
      <w:r>
        <w:rPr>
          <w:rFonts w:ascii="Arial" w:eastAsia="Arial" w:hAnsi="Arial" w:cs="Arial"/>
          <w:spacing w:val="36"/>
          <w:sz w:val="22"/>
          <w:szCs w:val="22"/>
        </w:rPr>
        <w:t xml:space="preserve"> </w:t>
      </w:r>
      <w:r>
        <w:rPr>
          <w:rFonts w:ascii="Arial" w:eastAsia="Arial" w:hAnsi="Arial" w:cs="Arial"/>
          <w:sz w:val="22"/>
          <w:szCs w:val="22"/>
        </w:rPr>
        <w:t>Sends 1</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-10     </w:t>
      </w:r>
      <w:r>
        <w:rPr>
          <w:rFonts w:ascii="Arial" w:eastAsia="Arial" w:hAnsi="Arial" w:cs="Arial"/>
          <w:spacing w:val="36"/>
          <w:sz w:val="22"/>
          <w:szCs w:val="22"/>
        </w:rPr>
        <w:t xml:space="preserve"> </w:t>
      </w:r>
      <w:r>
        <w:rPr>
          <w:rFonts w:ascii="Arial" w:eastAsia="Arial" w:hAnsi="Arial" w:cs="Arial"/>
          <w:sz w:val="22"/>
          <w:szCs w:val="22"/>
        </w:rPr>
        <w:t>Sign Extended Imm</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w:t>
      </w:r>
      <w:r>
        <w:rPr>
          <w:rFonts w:ascii="Arial" w:eastAsia="Arial" w:hAnsi="Arial" w:cs="Arial"/>
          <w:spacing w:val="-16"/>
          <w:sz w:val="22"/>
          <w:szCs w:val="22"/>
        </w:rPr>
        <w:t>1</w:t>
      </w:r>
      <w:r>
        <w:rPr>
          <w:rFonts w:ascii="Arial" w:eastAsia="Arial" w:hAnsi="Arial" w:cs="Arial"/>
          <w:sz w:val="22"/>
          <w:szCs w:val="22"/>
        </w:rPr>
        <w:t xml:space="preserve">1     </w:t>
      </w:r>
      <w:r>
        <w:rPr>
          <w:rFonts w:ascii="Arial" w:eastAsia="Arial" w:hAnsi="Arial" w:cs="Arial"/>
          <w:spacing w:val="53"/>
          <w:sz w:val="22"/>
          <w:szCs w:val="22"/>
        </w:rPr>
        <w:t xml:space="preserve"> </w:t>
      </w:r>
      <w:r>
        <w:rPr>
          <w:rFonts w:ascii="Arial" w:eastAsia="Arial" w:hAnsi="Arial" w:cs="Arial"/>
          <w:sz w:val="22"/>
          <w:szCs w:val="22"/>
        </w:rPr>
        <w:t>Zero Extended IMM</w:t>
      </w:r>
    </w:p>
    <w:p w:rsidR="00C55C41" w:rsidRDefault="00C55C41" w:rsidP="00E40C6C">
      <w:pPr>
        <w:spacing w:before="7" w:line="360" w:lineRule="auto"/>
        <w:rPr>
          <w:sz w:val="26"/>
          <w:szCs w:val="26"/>
        </w:rPr>
      </w:pPr>
    </w:p>
    <w:p w:rsidR="00C55C41" w:rsidRDefault="008E262C" w:rsidP="00E40C6C">
      <w:pPr>
        <w:spacing w:line="360" w:lineRule="auto"/>
        <w:ind w:left="283"/>
        <w:rPr>
          <w:rFonts w:ascii="Arial" w:eastAsia="Arial" w:hAnsi="Arial" w:cs="Arial"/>
          <w:sz w:val="22"/>
          <w:szCs w:val="22"/>
        </w:rPr>
      </w:pPr>
      <w:r>
        <w:rPr>
          <w:rFonts w:ascii="Arial" w:eastAsia="Arial" w:hAnsi="Arial" w:cs="Arial"/>
          <w:sz w:val="22"/>
          <w:szCs w:val="22"/>
        </w:rPr>
        <w:t>-ReadSelect  (Determines which Register to read for ReadData2)</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       </w:t>
      </w:r>
      <w:r>
        <w:rPr>
          <w:rFonts w:ascii="Arial" w:eastAsia="Arial" w:hAnsi="Arial" w:cs="Arial"/>
          <w:spacing w:val="37"/>
          <w:sz w:val="22"/>
          <w:szCs w:val="22"/>
        </w:rPr>
        <w:t xml:space="preserve"> </w:t>
      </w:r>
      <w:r>
        <w:rPr>
          <w:rFonts w:ascii="Arial" w:eastAsia="Arial" w:hAnsi="Arial" w:cs="Arial"/>
          <w:sz w:val="22"/>
          <w:szCs w:val="22"/>
        </w:rPr>
        <w:t>Read Register R1</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spacing w:val="37"/>
          <w:sz w:val="22"/>
          <w:szCs w:val="22"/>
        </w:rPr>
        <w:t xml:space="preserve"> </w:t>
      </w:r>
      <w:r>
        <w:rPr>
          <w:rFonts w:ascii="Arial" w:eastAsia="Arial" w:hAnsi="Arial" w:cs="Arial"/>
          <w:sz w:val="22"/>
          <w:szCs w:val="22"/>
        </w:rPr>
        <w:t>Read Register R3</w:t>
      </w:r>
    </w:p>
    <w:p w:rsidR="00C55C41" w:rsidRDefault="00C55C41" w:rsidP="00E40C6C">
      <w:pPr>
        <w:spacing w:before="7" w:line="360" w:lineRule="auto"/>
        <w:rPr>
          <w:sz w:val="26"/>
          <w:szCs w:val="26"/>
        </w:rPr>
      </w:pPr>
    </w:p>
    <w:p w:rsidR="008E262C" w:rsidRDefault="008E262C" w:rsidP="00E40C6C">
      <w:pPr>
        <w:spacing w:before="7" w:line="360" w:lineRule="auto"/>
        <w:rPr>
          <w:sz w:val="26"/>
          <w:szCs w:val="26"/>
        </w:rPr>
      </w:pPr>
    </w:p>
    <w:p w:rsidR="00C55C41" w:rsidRDefault="008E262C" w:rsidP="00E40C6C">
      <w:pPr>
        <w:spacing w:line="360" w:lineRule="auto"/>
        <w:ind w:left="283"/>
        <w:rPr>
          <w:rFonts w:ascii="Arial" w:eastAsia="Arial" w:hAnsi="Arial" w:cs="Arial"/>
          <w:sz w:val="22"/>
          <w:szCs w:val="22"/>
        </w:rPr>
      </w:pPr>
      <w:r>
        <w:rPr>
          <w:rFonts w:ascii="Arial" w:eastAsia="Arial" w:hAnsi="Arial" w:cs="Arial"/>
          <w:sz w:val="22"/>
          <w:szCs w:val="22"/>
        </w:rPr>
        <w:lastRenderedPageBreak/>
        <w:t>-MemtoReg</w:t>
      </w:r>
      <w:r>
        <w:rPr>
          <w:rFonts w:ascii="Arial" w:eastAsia="Arial" w:hAnsi="Arial" w:cs="Arial"/>
          <w:spacing w:val="47"/>
          <w:sz w:val="22"/>
          <w:szCs w:val="22"/>
        </w:rPr>
        <w:t xml:space="preserve"> </w:t>
      </w:r>
      <w:r>
        <w:rPr>
          <w:rFonts w:ascii="Arial" w:eastAsia="Arial" w:hAnsi="Arial" w:cs="Arial"/>
          <w:sz w:val="22"/>
          <w:szCs w:val="22"/>
        </w:rPr>
        <w:t xml:space="preserve">(Determines </w:t>
      </w:r>
      <w:r>
        <w:rPr>
          <w:rFonts w:ascii="Arial" w:eastAsia="Arial" w:hAnsi="Arial" w:cs="Arial"/>
          <w:spacing w:val="-4"/>
          <w:sz w:val="22"/>
          <w:szCs w:val="22"/>
        </w:rPr>
        <w:t>W</w:t>
      </w:r>
      <w:r>
        <w:rPr>
          <w:rFonts w:ascii="Arial" w:eastAsia="Arial" w:hAnsi="Arial" w:cs="Arial"/>
          <w:sz w:val="22"/>
          <w:szCs w:val="22"/>
        </w:rPr>
        <w:t>riteBack Data)</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-00     </w:t>
      </w:r>
      <w:r>
        <w:rPr>
          <w:rFonts w:ascii="Arial" w:eastAsia="Arial" w:hAnsi="Arial" w:cs="Arial"/>
          <w:spacing w:val="36"/>
          <w:sz w:val="22"/>
          <w:szCs w:val="22"/>
        </w:rPr>
        <w:t xml:space="preserve"> </w:t>
      </w:r>
      <w:r>
        <w:rPr>
          <w:rFonts w:ascii="Arial" w:eastAsia="Arial" w:hAnsi="Arial" w:cs="Arial"/>
          <w:sz w:val="22"/>
          <w:szCs w:val="22"/>
        </w:rPr>
        <w:t>ALUOut</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-01     </w:t>
      </w:r>
      <w:r>
        <w:rPr>
          <w:rFonts w:ascii="Arial" w:eastAsia="Arial" w:hAnsi="Arial" w:cs="Arial"/>
          <w:spacing w:val="36"/>
          <w:sz w:val="22"/>
          <w:szCs w:val="22"/>
        </w:rPr>
        <w:t xml:space="preserve"> </w:t>
      </w:r>
      <w:r>
        <w:rPr>
          <w:rFonts w:ascii="Arial" w:eastAsia="Arial" w:hAnsi="Arial" w:cs="Arial"/>
          <w:sz w:val="22"/>
          <w:szCs w:val="22"/>
        </w:rPr>
        <w:t>ZE Imm</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-10     </w:t>
      </w:r>
      <w:r>
        <w:rPr>
          <w:rFonts w:ascii="Arial" w:eastAsia="Arial" w:hAnsi="Arial" w:cs="Arial"/>
          <w:spacing w:val="36"/>
          <w:sz w:val="22"/>
          <w:szCs w:val="22"/>
        </w:rPr>
        <w:t xml:space="preserve"> </w:t>
      </w:r>
      <w:r>
        <w:rPr>
          <w:rFonts w:ascii="Arial" w:eastAsia="Arial" w:hAnsi="Arial" w:cs="Arial"/>
          <w:sz w:val="22"/>
          <w:szCs w:val="22"/>
        </w:rPr>
        <w:t>Last 16 bits of R1, First 16 bits of ZE</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w:t>
      </w:r>
      <w:r>
        <w:rPr>
          <w:rFonts w:ascii="Arial" w:eastAsia="Arial" w:hAnsi="Arial" w:cs="Arial"/>
          <w:spacing w:val="-16"/>
          <w:sz w:val="22"/>
          <w:szCs w:val="22"/>
        </w:rPr>
        <w:t>1</w:t>
      </w:r>
      <w:r>
        <w:rPr>
          <w:rFonts w:ascii="Arial" w:eastAsia="Arial" w:hAnsi="Arial" w:cs="Arial"/>
          <w:sz w:val="22"/>
          <w:szCs w:val="22"/>
        </w:rPr>
        <w:t xml:space="preserve">1     </w:t>
      </w:r>
      <w:r>
        <w:rPr>
          <w:rFonts w:ascii="Arial" w:eastAsia="Arial" w:hAnsi="Arial" w:cs="Arial"/>
          <w:spacing w:val="53"/>
          <w:sz w:val="22"/>
          <w:szCs w:val="22"/>
        </w:rPr>
        <w:t xml:space="preserve"> </w:t>
      </w:r>
      <w:r>
        <w:rPr>
          <w:rFonts w:ascii="Arial" w:eastAsia="Arial" w:hAnsi="Arial" w:cs="Arial"/>
          <w:sz w:val="22"/>
          <w:szCs w:val="22"/>
        </w:rPr>
        <w:t>First 16 bits ZE, First 16 bits of R1</w:t>
      </w:r>
    </w:p>
    <w:p w:rsidR="00C55C41" w:rsidRDefault="00C55C41" w:rsidP="00E40C6C">
      <w:pPr>
        <w:spacing w:before="7" w:line="360" w:lineRule="auto"/>
        <w:rPr>
          <w:sz w:val="26"/>
          <w:szCs w:val="26"/>
        </w:rPr>
      </w:pPr>
    </w:p>
    <w:p w:rsidR="00C55C41" w:rsidRDefault="008E262C" w:rsidP="00E40C6C">
      <w:pPr>
        <w:spacing w:line="360" w:lineRule="auto"/>
        <w:ind w:left="283"/>
        <w:rPr>
          <w:rFonts w:ascii="Arial" w:eastAsia="Arial" w:hAnsi="Arial" w:cs="Arial"/>
          <w:sz w:val="22"/>
          <w:szCs w:val="22"/>
        </w:rPr>
      </w:pPr>
      <w:r>
        <w:rPr>
          <w:rFonts w:ascii="Arial" w:eastAsia="Arial" w:hAnsi="Arial" w:cs="Arial"/>
          <w:sz w:val="22"/>
          <w:szCs w:val="22"/>
        </w:rPr>
        <w:t xml:space="preserve">-ALUOP      </w:t>
      </w:r>
      <w:r>
        <w:rPr>
          <w:rFonts w:ascii="Arial" w:eastAsia="Arial" w:hAnsi="Arial" w:cs="Arial"/>
          <w:spacing w:val="11"/>
          <w:sz w:val="22"/>
          <w:szCs w:val="22"/>
        </w:rPr>
        <w:t xml:space="preserve"> </w:t>
      </w:r>
      <w:r>
        <w:rPr>
          <w:rFonts w:ascii="Arial" w:eastAsia="Arial" w:hAnsi="Arial" w:cs="Arial"/>
          <w:sz w:val="22"/>
          <w:szCs w:val="22"/>
        </w:rPr>
        <w:t>(Determines</w:t>
      </w:r>
      <w:r>
        <w:rPr>
          <w:rFonts w:ascii="Arial" w:eastAsia="Arial" w:hAnsi="Arial" w:cs="Arial"/>
          <w:spacing w:val="-12"/>
          <w:sz w:val="22"/>
          <w:szCs w:val="22"/>
        </w:rPr>
        <w:t xml:space="preserve"> </w:t>
      </w:r>
      <w:r>
        <w:rPr>
          <w:rFonts w:ascii="Arial" w:eastAsia="Arial" w:hAnsi="Arial" w:cs="Arial"/>
          <w:sz w:val="22"/>
          <w:szCs w:val="22"/>
        </w:rPr>
        <w:t>ALU operation)</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-0000 </w:t>
      </w:r>
      <w:r>
        <w:rPr>
          <w:rFonts w:ascii="Arial" w:eastAsia="Arial" w:hAnsi="Arial" w:cs="Arial"/>
          <w:spacing w:val="36"/>
          <w:sz w:val="22"/>
          <w:szCs w:val="22"/>
        </w:rPr>
        <w:t xml:space="preserve"> </w:t>
      </w:r>
      <w:r>
        <w:rPr>
          <w:rFonts w:ascii="Arial" w:eastAsia="Arial" w:hAnsi="Arial" w:cs="Arial"/>
          <w:sz w:val="22"/>
          <w:szCs w:val="22"/>
        </w:rPr>
        <w:t>MOV operation</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-0001 </w:t>
      </w:r>
      <w:r>
        <w:rPr>
          <w:rFonts w:ascii="Arial" w:eastAsia="Arial" w:hAnsi="Arial" w:cs="Arial"/>
          <w:spacing w:val="36"/>
          <w:sz w:val="22"/>
          <w:szCs w:val="22"/>
        </w:rPr>
        <w:t xml:space="preserve"> </w:t>
      </w:r>
      <w:r>
        <w:rPr>
          <w:rFonts w:ascii="Arial" w:eastAsia="Arial" w:hAnsi="Arial" w:cs="Arial"/>
          <w:sz w:val="22"/>
          <w:szCs w:val="22"/>
        </w:rPr>
        <w:t>NOT</w:t>
      </w:r>
      <w:r>
        <w:rPr>
          <w:rFonts w:ascii="Arial" w:eastAsia="Arial" w:hAnsi="Arial" w:cs="Arial"/>
          <w:spacing w:val="-4"/>
          <w:sz w:val="22"/>
          <w:szCs w:val="22"/>
        </w:rPr>
        <w:t xml:space="preserve"> </w:t>
      </w:r>
      <w:r>
        <w:rPr>
          <w:rFonts w:ascii="Arial" w:eastAsia="Arial" w:hAnsi="Arial" w:cs="Arial"/>
          <w:sz w:val="22"/>
          <w:szCs w:val="22"/>
        </w:rPr>
        <w:t>operation</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-0010 </w:t>
      </w:r>
      <w:r>
        <w:rPr>
          <w:rFonts w:ascii="Arial" w:eastAsia="Arial" w:hAnsi="Arial" w:cs="Arial"/>
          <w:spacing w:val="36"/>
          <w:sz w:val="22"/>
          <w:szCs w:val="22"/>
        </w:rPr>
        <w:t xml:space="preserve"> </w:t>
      </w:r>
      <w:r>
        <w:rPr>
          <w:rFonts w:ascii="Arial" w:eastAsia="Arial" w:hAnsi="Arial" w:cs="Arial"/>
          <w:sz w:val="22"/>
          <w:szCs w:val="22"/>
        </w:rPr>
        <w:t>ADD operation</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-00</w:t>
      </w:r>
      <w:r>
        <w:rPr>
          <w:rFonts w:ascii="Arial" w:eastAsia="Arial" w:hAnsi="Arial" w:cs="Arial"/>
          <w:spacing w:val="-16"/>
          <w:sz w:val="22"/>
          <w:szCs w:val="22"/>
        </w:rPr>
        <w:t>1</w:t>
      </w:r>
      <w:r>
        <w:rPr>
          <w:rFonts w:ascii="Arial" w:eastAsia="Arial" w:hAnsi="Arial" w:cs="Arial"/>
          <w:sz w:val="22"/>
          <w:szCs w:val="22"/>
        </w:rPr>
        <w:t xml:space="preserve">1 </w:t>
      </w:r>
      <w:r>
        <w:rPr>
          <w:rFonts w:ascii="Arial" w:eastAsia="Arial" w:hAnsi="Arial" w:cs="Arial"/>
          <w:spacing w:val="52"/>
          <w:sz w:val="22"/>
          <w:szCs w:val="22"/>
        </w:rPr>
        <w:t xml:space="preserve"> </w:t>
      </w:r>
      <w:r>
        <w:rPr>
          <w:rFonts w:ascii="Arial" w:eastAsia="Arial" w:hAnsi="Arial" w:cs="Arial"/>
          <w:sz w:val="22"/>
          <w:szCs w:val="22"/>
        </w:rPr>
        <w:t>SUB operation</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-0100 </w:t>
      </w:r>
      <w:r>
        <w:rPr>
          <w:rFonts w:ascii="Arial" w:eastAsia="Arial" w:hAnsi="Arial" w:cs="Arial"/>
          <w:spacing w:val="36"/>
          <w:sz w:val="22"/>
          <w:szCs w:val="22"/>
        </w:rPr>
        <w:t xml:space="preserve"> </w:t>
      </w:r>
      <w:r>
        <w:rPr>
          <w:rFonts w:ascii="Arial" w:eastAsia="Arial" w:hAnsi="Arial" w:cs="Arial"/>
          <w:sz w:val="22"/>
          <w:szCs w:val="22"/>
        </w:rPr>
        <w:t>OR operation</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 xml:space="preserve">-0101 </w:t>
      </w:r>
      <w:r>
        <w:rPr>
          <w:rFonts w:ascii="Arial" w:eastAsia="Arial" w:hAnsi="Arial" w:cs="Arial"/>
          <w:spacing w:val="36"/>
          <w:sz w:val="22"/>
          <w:szCs w:val="22"/>
        </w:rPr>
        <w:t xml:space="preserve"> </w:t>
      </w:r>
      <w:r>
        <w:rPr>
          <w:rFonts w:ascii="Arial" w:eastAsia="Arial" w:hAnsi="Arial" w:cs="Arial"/>
          <w:sz w:val="22"/>
          <w:szCs w:val="22"/>
        </w:rPr>
        <w:t>AND operation</w:t>
      </w:r>
    </w:p>
    <w:p w:rsidR="00C55C41" w:rsidRDefault="008E262C" w:rsidP="00E40C6C">
      <w:pPr>
        <w:spacing w:before="7" w:line="360" w:lineRule="auto"/>
        <w:ind w:left="820"/>
        <w:rPr>
          <w:rFonts w:ascii="Arial" w:eastAsia="Arial" w:hAnsi="Arial" w:cs="Arial"/>
          <w:sz w:val="22"/>
          <w:szCs w:val="22"/>
        </w:rPr>
      </w:pPr>
      <w:r>
        <w:rPr>
          <w:rFonts w:ascii="Arial" w:eastAsia="Arial" w:hAnsi="Arial" w:cs="Arial"/>
          <w:sz w:val="22"/>
          <w:szCs w:val="22"/>
        </w:rPr>
        <w:t>-0</w:t>
      </w:r>
      <w:r>
        <w:rPr>
          <w:rFonts w:ascii="Arial" w:eastAsia="Arial" w:hAnsi="Arial" w:cs="Arial"/>
          <w:spacing w:val="-16"/>
          <w:sz w:val="22"/>
          <w:szCs w:val="22"/>
        </w:rPr>
        <w:t>1</w:t>
      </w:r>
      <w:r>
        <w:rPr>
          <w:rFonts w:ascii="Arial" w:eastAsia="Arial" w:hAnsi="Arial" w:cs="Arial"/>
          <w:sz w:val="22"/>
          <w:szCs w:val="22"/>
        </w:rPr>
        <w:t xml:space="preserve">10 </w:t>
      </w:r>
      <w:r>
        <w:rPr>
          <w:rFonts w:ascii="Arial" w:eastAsia="Arial" w:hAnsi="Arial" w:cs="Arial"/>
          <w:spacing w:val="52"/>
          <w:sz w:val="22"/>
          <w:szCs w:val="22"/>
        </w:rPr>
        <w:t xml:space="preserve"> </w:t>
      </w:r>
      <w:r>
        <w:rPr>
          <w:rFonts w:ascii="Arial" w:eastAsia="Arial" w:hAnsi="Arial" w:cs="Arial"/>
          <w:sz w:val="22"/>
          <w:szCs w:val="22"/>
        </w:rPr>
        <w:t>XOR operation</w:t>
      </w:r>
    </w:p>
    <w:p w:rsidR="00C55C41" w:rsidRDefault="008E262C" w:rsidP="00E40C6C">
      <w:pPr>
        <w:spacing w:before="7" w:line="360" w:lineRule="auto"/>
        <w:ind w:left="820"/>
        <w:rPr>
          <w:rFonts w:ascii="Arial" w:eastAsia="Arial" w:hAnsi="Arial" w:cs="Arial"/>
          <w:sz w:val="22"/>
          <w:szCs w:val="22"/>
        </w:rPr>
        <w:sectPr w:rsidR="00C55C41">
          <w:type w:val="continuous"/>
          <w:pgSz w:w="12240" w:h="15840"/>
          <w:pgMar w:top="1380" w:right="1600" w:bottom="280" w:left="1340" w:header="720" w:footer="720" w:gutter="0"/>
          <w:cols w:space="720"/>
        </w:sectPr>
      </w:pPr>
      <w:r>
        <w:rPr>
          <w:rFonts w:ascii="Arial" w:eastAsia="Arial" w:hAnsi="Arial" w:cs="Arial"/>
          <w:sz w:val="22"/>
          <w:szCs w:val="22"/>
        </w:rPr>
        <w:t>-0</w:t>
      </w:r>
      <w:r>
        <w:rPr>
          <w:rFonts w:ascii="Arial" w:eastAsia="Arial" w:hAnsi="Arial" w:cs="Arial"/>
          <w:spacing w:val="-16"/>
          <w:sz w:val="22"/>
          <w:szCs w:val="22"/>
        </w:rPr>
        <w:t>11</w:t>
      </w:r>
      <w:r>
        <w:rPr>
          <w:rFonts w:ascii="Arial" w:eastAsia="Arial" w:hAnsi="Arial" w:cs="Arial"/>
          <w:sz w:val="22"/>
          <w:szCs w:val="22"/>
        </w:rPr>
        <w:t xml:space="preserve">1  </w:t>
      </w:r>
      <w:r>
        <w:rPr>
          <w:rFonts w:ascii="Arial" w:eastAsia="Arial" w:hAnsi="Arial" w:cs="Arial"/>
          <w:spacing w:val="7"/>
          <w:sz w:val="22"/>
          <w:szCs w:val="22"/>
        </w:rPr>
        <w:t xml:space="preserve"> </w:t>
      </w:r>
      <w:r>
        <w:rPr>
          <w:rFonts w:ascii="Arial" w:eastAsia="Arial" w:hAnsi="Arial" w:cs="Arial"/>
          <w:sz w:val="22"/>
          <w:szCs w:val="22"/>
        </w:rPr>
        <w:t>S</w:t>
      </w:r>
      <w:r>
        <w:rPr>
          <w:rFonts w:ascii="Arial" w:eastAsia="Arial" w:hAnsi="Arial" w:cs="Arial"/>
          <w:spacing w:val="-16"/>
          <w:sz w:val="22"/>
          <w:szCs w:val="22"/>
        </w:rPr>
        <w:t>L</w:t>
      </w:r>
      <w:r>
        <w:rPr>
          <w:rFonts w:ascii="Arial" w:eastAsia="Arial" w:hAnsi="Arial" w:cs="Arial"/>
          <w:sz w:val="22"/>
          <w:szCs w:val="22"/>
        </w:rPr>
        <w:t>T</w:t>
      </w:r>
      <w:r>
        <w:rPr>
          <w:rFonts w:ascii="Arial" w:eastAsia="Arial" w:hAnsi="Arial" w:cs="Arial"/>
          <w:spacing w:val="-4"/>
          <w:sz w:val="22"/>
          <w:szCs w:val="22"/>
        </w:rPr>
        <w:t xml:space="preserve"> </w:t>
      </w:r>
      <w:r>
        <w:rPr>
          <w:rFonts w:ascii="Arial" w:eastAsia="Arial" w:hAnsi="Arial" w:cs="Arial"/>
          <w:sz w:val="22"/>
          <w:szCs w:val="22"/>
        </w:rPr>
        <w:t>operation</w:t>
      </w:r>
    </w:p>
    <w:p w:rsidR="00E40C6C" w:rsidRDefault="008E262C" w:rsidP="00E40C6C">
      <w:pPr>
        <w:spacing w:before="63" w:line="360" w:lineRule="auto"/>
        <w:ind w:left="63" w:right="3729"/>
        <w:jc w:val="center"/>
        <w:rPr>
          <w:rFonts w:ascii="Arial" w:eastAsia="Arial" w:hAnsi="Arial" w:cs="Arial"/>
          <w:sz w:val="22"/>
          <w:szCs w:val="22"/>
        </w:rPr>
      </w:pPr>
      <w:r>
        <w:rPr>
          <w:rFonts w:ascii="Arial" w:eastAsia="Arial" w:hAnsi="Arial" w:cs="Arial"/>
          <w:sz w:val="22"/>
          <w:szCs w:val="22"/>
        </w:rPr>
        <w:lastRenderedPageBreak/>
        <w:t>Below is the state diagram corresponding to our controlle</w:t>
      </w:r>
      <w:r>
        <w:rPr>
          <w:rFonts w:ascii="Arial" w:eastAsia="Arial" w:hAnsi="Arial" w:cs="Arial"/>
          <w:spacing w:val="-12"/>
          <w:sz w:val="22"/>
          <w:szCs w:val="22"/>
        </w:rPr>
        <w:t>r</w:t>
      </w:r>
      <w:r>
        <w:rPr>
          <w:rFonts w:ascii="Arial" w:eastAsia="Arial" w:hAnsi="Arial" w:cs="Arial"/>
          <w:sz w:val="22"/>
          <w:szCs w:val="22"/>
        </w:rPr>
        <w:t>.</w:t>
      </w:r>
    </w:p>
    <w:p w:rsidR="00C55C41" w:rsidRDefault="00CE7E80" w:rsidP="00E40C6C">
      <w:pPr>
        <w:spacing w:before="7" w:line="360" w:lineRule="auto"/>
        <w:rPr>
          <w:sz w:val="26"/>
          <w:szCs w:val="26"/>
        </w:rPr>
      </w:pPr>
      <w:r>
        <w:rPr>
          <w:noProof/>
          <w:sz w:val="26"/>
          <w:szCs w:val="26"/>
          <w:lang w:eastAsia="zh-CN"/>
        </w:rPr>
        <w:drawing>
          <wp:inline distT="0" distB="0" distL="0" distR="0">
            <wp:extent cx="606044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0440" cy="3253740"/>
                    </a:xfrm>
                    <a:prstGeom prst="rect">
                      <a:avLst/>
                    </a:prstGeom>
                    <a:noFill/>
                    <a:ln>
                      <a:noFill/>
                    </a:ln>
                  </pic:spPr>
                </pic:pic>
              </a:graphicData>
            </a:graphic>
          </wp:inline>
        </w:drawing>
      </w:r>
    </w:p>
    <w:p w:rsidR="00E40C6C" w:rsidRDefault="00E40C6C" w:rsidP="00E40C6C">
      <w:pPr>
        <w:spacing w:before="4" w:line="360" w:lineRule="auto"/>
        <w:rPr>
          <w:sz w:val="24"/>
          <w:szCs w:val="24"/>
        </w:rPr>
        <w:sectPr w:rsidR="00E40C6C">
          <w:pgSz w:w="12240" w:h="15840"/>
          <w:pgMar w:top="1380" w:right="1360" w:bottom="280" w:left="1340" w:header="720" w:footer="720" w:gutter="0"/>
          <w:cols w:space="720"/>
        </w:sectPr>
      </w:pPr>
    </w:p>
    <w:p w:rsidR="00E40C6C" w:rsidRDefault="00E40C6C" w:rsidP="00CE7E80">
      <w:pPr>
        <w:spacing w:before="23" w:line="360" w:lineRule="auto"/>
        <w:ind w:right="-53"/>
        <w:rPr>
          <w:rFonts w:ascii="Arial" w:eastAsia="Arial" w:hAnsi="Arial" w:cs="Arial"/>
          <w:sz w:val="22"/>
          <w:szCs w:val="22"/>
        </w:rPr>
      </w:pPr>
    </w:p>
    <w:p w:rsidR="00C55C41" w:rsidRDefault="008E262C" w:rsidP="00E40C6C">
      <w:pPr>
        <w:spacing w:before="23" w:line="360" w:lineRule="auto"/>
        <w:ind w:left="100" w:right="-53"/>
        <w:rPr>
          <w:rFonts w:ascii="Arial" w:eastAsia="Arial" w:hAnsi="Arial" w:cs="Arial"/>
          <w:sz w:val="22"/>
          <w:szCs w:val="22"/>
        </w:rPr>
      </w:pPr>
      <w:r>
        <w:rPr>
          <w:rFonts w:ascii="Arial" w:eastAsia="Arial" w:hAnsi="Arial" w:cs="Arial"/>
          <w:sz w:val="22"/>
          <w:szCs w:val="22"/>
        </w:rPr>
        <w:t>State 0</w:t>
      </w:r>
    </w:p>
    <w:p w:rsidR="00C55C41" w:rsidRDefault="008E262C" w:rsidP="00E40C6C">
      <w:pPr>
        <w:spacing w:before="3" w:line="360" w:lineRule="auto"/>
        <w:rPr>
          <w:sz w:val="28"/>
          <w:szCs w:val="28"/>
        </w:rPr>
      </w:pPr>
      <w:r>
        <w:br w:type="column"/>
      </w:r>
    </w:p>
    <w:p w:rsidR="00E40C6C" w:rsidRDefault="00E40C6C" w:rsidP="00E40C6C">
      <w:pPr>
        <w:spacing w:line="360" w:lineRule="auto"/>
        <w:rPr>
          <w:rFonts w:ascii="Arial" w:eastAsia="Arial" w:hAnsi="Arial" w:cs="Arial"/>
          <w:sz w:val="22"/>
          <w:szCs w:val="22"/>
        </w:rPr>
      </w:pPr>
    </w:p>
    <w:p w:rsidR="00C55C41" w:rsidRDefault="008E262C" w:rsidP="00E40C6C">
      <w:pPr>
        <w:spacing w:line="360" w:lineRule="auto"/>
        <w:rPr>
          <w:rFonts w:ascii="Arial" w:eastAsia="Arial" w:hAnsi="Arial" w:cs="Arial"/>
          <w:sz w:val="22"/>
          <w:szCs w:val="22"/>
        </w:rPr>
        <w:sectPr w:rsidR="00C55C41">
          <w:type w:val="continuous"/>
          <w:pgSz w:w="12240" w:h="15840"/>
          <w:pgMar w:top="1380" w:right="1360" w:bottom="280" w:left="1340" w:header="720" w:footer="720" w:gutter="0"/>
          <w:cols w:num="2" w:space="720" w:equalWidth="0">
            <w:col w:w="798" w:space="22"/>
            <w:col w:w="8720"/>
          </w:cols>
        </w:sectPr>
      </w:pPr>
      <w:r>
        <w:rPr>
          <w:rFonts w:ascii="Arial" w:eastAsia="Arial" w:hAnsi="Arial" w:cs="Arial"/>
          <w:sz w:val="22"/>
          <w:szCs w:val="22"/>
        </w:rPr>
        <w:t>In this State the Instruction is read from the Instruction Memor</w:t>
      </w:r>
      <w:r>
        <w:rPr>
          <w:rFonts w:ascii="Arial" w:eastAsia="Arial" w:hAnsi="Arial" w:cs="Arial"/>
          <w:spacing w:val="-16"/>
          <w:sz w:val="22"/>
          <w:szCs w:val="22"/>
        </w:rPr>
        <w:t>y</w:t>
      </w:r>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z w:val="22"/>
          <w:szCs w:val="22"/>
        </w:rPr>
        <w:t>The Program Counter is</w:t>
      </w:r>
    </w:p>
    <w:p w:rsidR="00C55C41" w:rsidRPr="00E40C6C" w:rsidRDefault="008E262C" w:rsidP="00E40C6C">
      <w:pPr>
        <w:spacing w:before="7" w:line="360" w:lineRule="auto"/>
        <w:ind w:left="100" w:right="344"/>
        <w:rPr>
          <w:rFonts w:ascii="Arial" w:eastAsia="Arial" w:hAnsi="Arial" w:cs="Arial"/>
          <w:sz w:val="22"/>
          <w:szCs w:val="22"/>
        </w:rPr>
      </w:pPr>
      <w:r>
        <w:rPr>
          <w:rFonts w:ascii="Arial" w:eastAsia="Arial" w:hAnsi="Arial" w:cs="Arial"/>
          <w:sz w:val="22"/>
          <w:szCs w:val="22"/>
        </w:rPr>
        <w:lastRenderedPageBreak/>
        <w:t>incremented while setting</w:t>
      </w:r>
      <w:r>
        <w:rPr>
          <w:rFonts w:ascii="Arial" w:eastAsia="Arial" w:hAnsi="Arial" w:cs="Arial"/>
          <w:spacing w:val="-12"/>
          <w:sz w:val="22"/>
          <w:szCs w:val="22"/>
        </w:rPr>
        <w:t xml:space="preserve"> </w:t>
      </w:r>
      <w:r>
        <w:rPr>
          <w:rFonts w:ascii="Arial" w:eastAsia="Arial" w:hAnsi="Arial" w:cs="Arial"/>
          <w:sz w:val="22"/>
          <w:szCs w:val="22"/>
        </w:rPr>
        <w:t>ALUSrcA</w:t>
      </w:r>
      <w:r>
        <w:rPr>
          <w:rFonts w:ascii="Arial" w:eastAsia="Arial" w:hAnsi="Arial" w:cs="Arial"/>
          <w:spacing w:val="-12"/>
          <w:sz w:val="22"/>
          <w:szCs w:val="22"/>
        </w:rPr>
        <w:t xml:space="preserve"> </w:t>
      </w:r>
      <w:r>
        <w:rPr>
          <w:rFonts w:ascii="Arial" w:eastAsia="Arial" w:hAnsi="Arial" w:cs="Arial"/>
          <w:sz w:val="22"/>
          <w:szCs w:val="22"/>
        </w:rPr>
        <w:t>as 0 and</w:t>
      </w:r>
      <w:r>
        <w:rPr>
          <w:rFonts w:ascii="Arial" w:eastAsia="Arial" w:hAnsi="Arial" w:cs="Arial"/>
          <w:spacing w:val="-12"/>
          <w:sz w:val="22"/>
          <w:szCs w:val="22"/>
        </w:rPr>
        <w:t xml:space="preserve"> </w:t>
      </w:r>
      <w:r>
        <w:rPr>
          <w:rFonts w:ascii="Arial" w:eastAsia="Arial" w:hAnsi="Arial" w:cs="Arial"/>
          <w:sz w:val="22"/>
          <w:szCs w:val="22"/>
        </w:rPr>
        <w:t>ALUSrcB as 1.</w:t>
      </w:r>
      <w:r>
        <w:rPr>
          <w:rFonts w:ascii="Arial" w:eastAsia="Arial" w:hAnsi="Arial" w:cs="Arial"/>
          <w:spacing w:val="-4"/>
          <w:sz w:val="22"/>
          <w:szCs w:val="22"/>
        </w:rPr>
        <w:t xml:space="preserve"> </w:t>
      </w:r>
      <w:r>
        <w:rPr>
          <w:rFonts w:ascii="Arial" w:eastAsia="Arial" w:hAnsi="Arial" w:cs="Arial"/>
          <w:sz w:val="22"/>
          <w:szCs w:val="22"/>
        </w:rPr>
        <w:t>The</w:t>
      </w:r>
      <w:r>
        <w:rPr>
          <w:rFonts w:ascii="Arial" w:eastAsia="Arial" w:hAnsi="Arial" w:cs="Arial"/>
          <w:spacing w:val="-12"/>
          <w:sz w:val="22"/>
          <w:szCs w:val="22"/>
        </w:rPr>
        <w:t xml:space="preserve"> </w:t>
      </w:r>
      <w:r>
        <w:rPr>
          <w:rFonts w:ascii="Arial" w:eastAsia="Arial" w:hAnsi="Arial" w:cs="Arial"/>
          <w:sz w:val="22"/>
          <w:szCs w:val="22"/>
        </w:rPr>
        <w:t>ALUOp is set to</w:t>
      </w:r>
      <w:r>
        <w:rPr>
          <w:rFonts w:ascii="Arial" w:eastAsia="Arial" w:hAnsi="Arial" w:cs="Arial"/>
          <w:spacing w:val="-12"/>
          <w:sz w:val="22"/>
          <w:szCs w:val="22"/>
        </w:rPr>
        <w:t xml:space="preserve"> </w:t>
      </w:r>
      <w:r>
        <w:rPr>
          <w:rFonts w:ascii="Arial" w:eastAsia="Arial" w:hAnsi="Arial" w:cs="Arial"/>
          <w:sz w:val="22"/>
          <w:szCs w:val="22"/>
        </w:rPr>
        <w:t>ADD (0010) operation. PC</w:t>
      </w:r>
      <w:r>
        <w:rPr>
          <w:rFonts w:ascii="Arial" w:eastAsia="Arial" w:hAnsi="Arial" w:cs="Arial"/>
          <w:spacing w:val="-4"/>
          <w:sz w:val="22"/>
          <w:szCs w:val="22"/>
        </w:rPr>
        <w:t>W</w:t>
      </w:r>
      <w:r>
        <w:rPr>
          <w:rFonts w:ascii="Arial" w:eastAsia="Arial" w:hAnsi="Arial" w:cs="Arial"/>
          <w:sz w:val="22"/>
          <w:szCs w:val="22"/>
        </w:rPr>
        <w:t>rite is enabled and PCSource is sending out the control signal 00 to its respective MUX to take the Current PC incremented as the next PC.</w:t>
      </w:r>
    </w:p>
    <w:p w:rsidR="000A40C9" w:rsidRDefault="000A40C9" w:rsidP="00E40C6C">
      <w:pPr>
        <w:spacing w:before="17" w:line="360" w:lineRule="auto"/>
        <w:rPr>
          <w:sz w:val="22"/>
          <w:szCs w:val="22"/>
        </w:rPr>
      </w:pPr>
    </w:p>
    <w:p w:rsidR="00E40C6C" w:rsidRDefault="00E40C6C" w:rsidP="00E40C6C">
      <w:pPr>
        <w:spacing w:before="17" w:line="360" w:lineRule="auto"/>
        <w:rPr>
          <w:sz w:val="22"/>
          <w:szCs w:val="22"/>
        </w:rPr>
        <w:sectPr w:rsidR="00E40C6C">
          <w:type w:val="continuous"/>
          <w:pgSz w:w="12240" w:h="15840"/>
          <w:pgMar w:top="1380" w:right="1360" w:bottom="280" w:left="1340" w:header="720" w:footer="720" w:gutter="0"/>
          <w:cols w:space="720"/>
        </w:sectPr>
      </w:pPr>
    </w:p>
    <w:p w:rsidR="00C55C41" w:rsidRDefault="008E262C" w:rsidP="00E40C6C">
      <w:pPr>
        <w:spacing w:before="23" w:line="360" w:lineRule="auto"/>
        <w:ind w:left="100" w:right="-53"/>
        <w:rPr>
          <w:rFonts w:ascii="Arial" w:eastAsia="Arial" w:hAnsi="Arial" w:cs="Arial"/>
          <w:sz w:val="22"/>
          <w:szCs w:val="22"/>
        </w:rPr>
      </w:pPr>
      <w:r>
        <w:rPr>
          <w:rFonts w:ascii="Arial" w:eastAsia="Arial" w:hAnsi="Arial" w:cs="Arial"/>
          <w:sz w:val="22"/>
          <w:szCs w:val="22"/>
        </w:rPr>
        <w:lastRenderedPageBreak/>
        <w:t>State 1</w:t>
      </w:r>
    </w:p>
    <w:p w:rsidR="00C55C41" w:rsidRDefault="008E262C" w:rsidP="00E40C6C">
      <w:pPr>
        <w:spacing w:before="3" w:line="360" w:lineRule="auto"/>
        <w:rPr>
          <w:sz w:val="28"/>
          <w:szCs w:val="28"/>
        </w:rPr>
      </w:pPr>
      <w:r>
        <w:br w:type="column"/>
      </w:r>
    </w:p>
    <w:p w:rsidR="00C55C41" w:rsidRDefault="008E262C" w:rsidP="00E40C6C">
      <w:pPr>
        <w:spacing w:line="360" w:lineRule="auto"/>
        <w:rPr>
          <w:rFonts w:ascii="Arial" w:eastAsia="Arial" w:hAnsi="Arial" w:cs="Arial"/>
          <w:sz w:val="22"/>
          <w:szCs w:val="22"/>
        </w:rPr>
        <w:sectPr w:rsidR="00C55C41">
          <w:type w:val="continuous"/>
          <w:pgSz w:w="12240" w:h="15840"/>
          <w:pgMar w:top="1380" w:right="1360" w:bottom="280" w:left="1340" w:header="720" w:footer="720" w:gutter="0"/>
          <w:cols w:num="2" w:space="720" w:equalWidth="0">
            <w:col w:w="798" w:space="22"/>
            <w:col w:w="8720"/>
          </w:cols>
        </w:sectPr>
      </w:pPr>
      <w:r>
        <w:rPr>
          <w:rFonts w:ascii="Arial" w:eastAsia="Arial" w:hAnsi="Arial" w:cs="Arial"/>
          <w:sz w:val="22"/>
          <w:szCs w:val="22"/>
        </w:rPr>
        <w:t>In this state the Jump and Branch target addresses are calculated when the designated</w:t>
      </w:r>
    </w:p>
    <w:p w:rsidR="00C55C41" w:rsidRDefault="008E262C" w:rsidP="00E40C6C">
      <w:pPr>
        <w:spacing w:before="7" w:line="360" w:lineRule="auto"/>
        <w:ind w:left="100" w:right="173"/>
        <w:rPr>
          <w:rFonts w:ascii="Arial" w:eastAsia="Arial" w:hAnsi="Arial" w:cs="Arial"/>
          <w:sz w:val="22"/>
          <w:szCs w:val="22"/>
        </w:rPr>
      </w:pPr>
      <w:r>
        <w:rPr>
          <w:rFonts w:ascii="Arial" w:eastAsia="Arial" w:hAnsi="Arial" w:cs="Arial"/>
          <w:sz w:val="22"/>
          <w:szCs w:val="22"/>
        </w:rPr>
        <w:lastRenderedPageBreak/>
        <w:t>instruction is to jump or branch.</w:t>
      </w:r>
      <w:r>
        <w:rPr>
          <w:rFonts w:ascii="Arial" w:eastAsia="Arial" w:hAnsi="Arial" w:cs="Arial"/>
          <w:spacing w:val="-4"/>
          <w:sz w:val="22"/>
          <w:szCs w:val="22"/>
        </w:rPr>
        <w:t xml:space="preserve"> </w:t>
      </w:r>
      <w:r>
        <w:rPr>
          <w:rFonts w:ascii="Arial" w:eastAsia="Arial" w:hAnsi="Arial" w:cs="Arial"/>
          <w:sz w:val="22"/>
          <w:szCs w:val="22"/>
        </w:rPr>
        <w:t>The address is calculated by adding the current program counter and the sign extended imm.</w:t>
      </w:r>
      <w:r>
        <w:rPr>
          <w:rFonts w:ascii="Arial" w:eastAsia="Arial" w:hAnsi="Arial" w:cs="Arial"/>
          <w:spacing w:val="-12"/>
          <w:sz w:val="22"/>
          <w:szCs w:val="22"/>
        </w:rPr>
        <w:t xml:space="preserve"> </w:t>
      </w:r>
      <w:r>
        <w:rPr>
          <w:rFonts w:ascii="Arial" w:eastAsia="Arial" w:hAnsi="Arial" w:cs="Arial"/>
          <w:sz w:val="22"/>
          <w:szCs w:val="22"/>
        </w:rPr>
        <w:t>ALUSrcA</w:t>
      </w:r>
      <w:r>
        <w:rPr>
          <w:rFonts w:ascii="Arial" w:eastAsia="Arial" w:hAnsi="Arial" w:cs="Arial"/>
          <w:spacing w:val="-12"/>
          <w:sz w:val="22"/>
          <w:szCs w:val="22"/>
        </w:rPr>
        <w:t xml:space="preserve"> </w:t>
      </w:r>
      <w:r>
        <w:rPr>
          <w:rFonts w:ascii="Arial" w:eastAsia="Arial" w:hAnsi="Arial" w:cs="Arial"/>
          <w:sz w:val="22"/>
          <w:szCs w:val="22"/>
        </w:rPr>
        <w:t>is set to 0 while</w:t>
      </w:r>
      <w:r>
        <w:rPr>
          <w:rFonts w:ascii="Arial" w:eastAsia="Arial" w:hAnsi="Arial" w:cs="Arial"/>
          <w:spacing w:val="-12"/>
          <w:sz w:val="22"/>
          <w:szCs w:val="22"/>
        </w:rPr>
        <w:t xml:space="preserve"> </w:t>
      </w:r>
      <w:r>
        <w:rPr>
          <w:rFonts w:ascii="Arial" w:eastAsia="Arial" w:hAnsi="Arial" w:cs="Arial"/>
          <w:sz w:val="22"/>
          <w:szCs w:val="22"/>
        </w:rPr>
        <w:t>ALUSrcB is set to 2.</w:t>
      </w:r>
      <w:r>
        <w:rPr>
          <w:rFonts w:ascii="Arial" w:eastAsia="Arial" w:hAnsi="Arial" w:cs="Arial"/>
          <w:spacing w:val="-4"/>
          <w:sz w:val="22"/>
          <w:szCs w:val="22"/>
        </w:rPr>
        <w:t xml:space="preserve"> </w:t>
      </w:r>
      <w:r>
        <w:rPr>
          <w:rFonts w:ascii="Arial" w:eastAsia="Arial" w:hAnsi="Arial" w:cs="Arial"/>
          <w:sz w:val="22"/>
          <w:szCs w:val="22"/>
        </w:rPr>
        <w:t>The</w:t>
      </w:r>
      <w:r>
        <w:rPr>
          <w:rFonts w:ascii="Arial" w:eastAsia="Arial" w:hAnsi="Arial" w:cs="Arial"/>
          <w:spacing w:val="-12"/>
          <w:sz w:val="22"/>
          <w:szCs w:val="22"/>
        </w:rPr>
        <w:t xml:space="preserve"> </w:t>
      </w:r>
      <w:r>
        <w:rPr>
          <w:rFonts w:ascii="Arial" w:eastAsia="Arial" w:hAnsi="Arial" w:cs="Arial"/>
          <w:sz w:val="22"/>
          <w:szCs w:val="22"/>
        </w:rPr>
        <w:t>ALUOp is set to</w:t>
      </w:r>
      <w:r>
        <w:rPr>
          <w:rFonts w:ascii="Arial" w:eastAsia="Arial" w:hAnsi="Arial" w:cs="Arial"/>
          <w:spacing w:val="-12"/>
          <w:sz w:val="22"/>
          <w:szCs w:val="22"/>
        </w:rPr>
        <w:t xml:space="preserve"> </w:t>
      </w:r>
      <w:r>
        <w:rPr>
          <w:rFonts w:ascii="Arial" w:eastAsia="Arial" w:hAnsi="Arial" w:cs="Arial"/>
          <w:sz w:val="22"/>
          <w:szCs w:val="22"/>
        </w:rPr>
        <w:t>ADD (0010) instruction.</w:t>
      </w:r>
    </w:p>
    <w:p w:rsidR="00C55C41" w:rsidRDefault="00C55C41" w:rsidP="00E40C6C">
      <w:pPr>
        <w:spacing w:before="17" w:line="360" w:lineRule="auto"/>
        <w:rPr>
          <w:sz w:val="22"/>
          <w:szCs w:val="22"/>
        </w:rPr>
      </w:pPr>
    </w:p>
    <w:p w:rsidR="000A40C9" w:rsidRDefault="000A40C9" w:rsidP="00E40C6C">
      <w:pPr>
        <w:spacing w:before="17" w:line="360" w:lineRule="auto"/>
        <w:rPr>
          <w:sz w:val="22"/>
          <w:szCs w:val="22"/>
        </w:rPr>
        <w:sectPr w:rsidR="000A40C9">
          <w:type w:val="continuous"/>
          <w:pgSz w:w="12240" w:h="15840"/>
          <w:pgMar w:top="1380" w:right="1360" w:bottom="280" w:left="1340" w:header="720" w:footer="720" w:gutter="0"/>
          <w:cols w:space="720"/>
        </w:sectPr>
      </w:pPr>
    </w:p>
    <w:p w:rsidR="00C55C41" w:rsidRDefault="008E262C" w:rsidP="00E40C6C">
      <w:pPr>
        <w:spacing w:before="23" w:line="360" w:lineRule="auto"/>
        <w:ind w:left="100" w:right="-53"/>
        <w:rPr>
          <w:rFonts w:ascii="Arial" w:eastAsia="Arial" w:hAnsi="Arial" w:cs="Arial"/>
          <w:sz w:val="22"/>
          <w:szCs w:val="22"/>
        </w:rPr>
      </w:pPr>
      <w:r>
        <w:rPr>
          <w:rFonts w:ascii="Arial" w:eastAsia="Arial" w:hAnsi="Arial" w:cs="Arial"/>
          <w:sz w:val="22"/>
          <w:szCs w:val="22"/>
        </w:rPr>
        <w:lastRenderedPageBreak/>
        <w:t>State 2</w:t>
      </w:r>
    </w:p>
    <w:p w:rsidR="00C55C41" w:rsidRDefault="008E262C" w:rsidP="00E40C6C">
      <w:pPr>
        <w:spacing w:before="3" w:line="360" w:lineRule="auto"/>
        <w:rPr>
          <w:sz w:val="28"/>
          <w:szCs w:val="28"/>
        </w:rPr>
      </w:pPr>
      <w:r>
        <w:br w:type="column"/>
      </w:r>
    </w:p>
    <w:p w:rsidR="00C55C41" w:rsidRDefault="008E262C" w:rsidP="00E40C6C">
      <w:pPr>
        <w:spacing w:line="360" w:lineRule="auto"/>
        <w:rPr>
          <w:rFonts w:ascii="Arial" w:eastAsia="Arial" w:hAnsi="Arial" w:cs="Arial"/>
          <w:sz w:val="22"/>
          <w:szCs w:val="22"/>
        </w:rPr>
        <w:sectPr w:rsidR="00C55C41">
          <w:type w:val="continuous"/>
          <w:pgSz w:w="12240" w:h="15840"/>
          <w:pgMar w:top="1380" w:right="1360" w:bottom="280" w:left="1340" w:header="720" w:footer="720" w:gutter="0"/>
          <w:cols w:num="2" w:space="720" w:equalWidth="0">
            <w:col w:w="798" w:space="22"/>
            <w:col w:w="8720"/>
          </w:cols>
        </w:sectPr>
      </w:pPr>
      <w:r>
        <w:rPr>
          <w:rFonts w:ascii="Arial" w:eastAsia="Arial" w:hAnsi="Arial" w:cs="Arial"/>
          <w:sz w:val="22"/>
          <w:szCs w:val="22"/>
        </w:rPr>
        <w:t>This state deals with R-type operations.</w:t>
      </w:r>
      <w:r>
        <w:rPr>
          <w:rFonts w:ascii="Arial" w:eastAsia="Arial" w:hAnsi="Arial" w:cs="Arial"/>
          <w:spacing w:val="-4"/>
          <w:sz w:val="22"/>
          <w:szCs w:val="22"/>
        </w:rPr>
        <w:t xml:space="preserve"> </w:t>
      </w:r>
      <w:r>
        <w:rPr>
          <w:rFonts w:ascii="Arial" w:eastAsia="Arial" w:hAnsi="Arial" w:cs="Arial"/>
          <w:sz w:val="22"/>
          <w:szCs w:val="22"/>
        </w:rPr>
        <w:t>These instructions are all reading Register 2</w:t>
      </w:r>
    </w:p>
    <w:p w:rsidR="00C55C41" w:rsidRDefault="008E262C" w:rsidP="00E40C6C">
      <w:pPr>
        <w:spacing w:before="7" w:line="360" w:lineRule="auto"/>
        <w:ind w:left="100" w:right="169"/>
        <w:rPr>
          <w:rFonts w:ascii="Arial" w:eastAsia="Arial" w:hAnsi="Arial" w:cs="Arial"/>
          <w:sz w:val="22"/>
          <w:szCs w:val="22"/>
        </w:rPr>
      </w:pPr>
      <w:r>
        <w:rPr>
          <w:rFonts w:ascii="Arial" w:eastAsia="Arial" w:hAnsi="Arial" w:cs="Arial"/>
          <w:sz w:val="22"/>
          <w:szCs w:val="22"/>
        </w:rPr>
        <w:lastRenderedPageBreak/>
        <w:t>and 3. By setting ReadSelect as 1, the</w:t>
      </w:r>
      <w:r>
        <w:rPr>
          <w:rFonts w:ascii="Arial" w:eastAsia="Arial" w:hAnsi="Arial" w:cs="Arial"/>
          <w:spacing w:val="-12"/>
          <w:sz w:val="22"/>
          <w:szCs w:val="22"/>
        </w:rPr>
        <w:t xml:space="preserve"> </w:t>
      </w:r>
      <w:r>
        <w:rPr>
          <w:rFonts w:ascii="Arial" w:eastAsia="Arial" w:hAnsi="Arial" w:cs="Arial"/>
          <w:sz w:val="22"/>
          <w:szCs w:val="22"/>
        </w:rPr>
        <w:t>ALUSrcB is set to 0 and will always be taking the contents of R3.</w:t>
      </w:r>
      <w:r>
        <w:rPr>
          <w:rFonts w:ascii="Arial" w:eastAsia="Arial" w:hAnsi="Arial" w:cs="Arial"/>
          <w:spacing w:val="-12"/>
          <w:sz w:val="22"/>
          <w:szCs w:val="22"/>
        </w:rPr>
        <w:t xml:space="preserve"> </w:t>
      </w:r>
      <w:r>
        <w:rPr>
          <w:rFonts w:ascii="Arial" w:eastAsia="Arial" w:hAnsi="Arial" w:cs="Arial"/>
          <w:sz w:val="22"/>
          <w:szCs w:val="22"/>
        </w:rPr>
        <w:t>ALUSrcA</w:t>
      </w:r>
      <w:r>
        <w:rPr>
          <w:rFonts w:ascii="Arial" w:eastAsia="Arial" w:hAnsi="Arial" w:cs="Arial"/>
          <w:spacing w:val="-12"/>
          <w:sz w:val="22"/>
          <w:szCs w:val="22"/>
        </w:rPr>
        <w:t xml:space="preserve"> </w:t>
      </w:r>
      <w:r>
        <w:rPr>
          <w:rFonts w:ascii="Arial" w:eastAsia="Arial" w:hAnsi="Arial" w:cs="Arial"/>
          <w:sz w:val="22"/>
          <w:szCs w:val="22"/>
        </w:rPr>
        <w:t>is set to 1 and will be taking the contents of R2.</w:t>
      </w:r>
      <w:r>
        <w:rPr>
          <w:rFonts w:ascii="Arial" w:eastAsia="Arial" w:hAnsi="Arial" w:cs="Arial"/>
          <w:spacing w:val="-12"/>
          <w:sz w:val="22"/>
          <w:szCs w:val="22"/>
        </w:rPr>
        <w:t xml:space="preserve"> </w:t>
      </w:r>
      <w:r>
        <w:rPr>
          <w:rFonts w:ascii="Arial" w:eastAsia="Arial" w:hAnsi="Arial" w:cs="Arial"/>
          <w:sz w:val="22"/>
          <w:szCs w:val="22"/>
        </w:rPr>
        <w:t>ALUOp is determined by the instructions opcode.</w:t>
      </w:r>
      <w:r>
        <w:rPr>
          <w:rFonts w:ascii="Arial" w:eastAsia="Arial" w:hAnsi="Arial" w:cs="Arial"/>
          <w:spacing w:val="-4"/>
          <w:sz w:val="22"/>
          <w:szCs w:val="22"/>
        </w:rPr>
        <w:t xml:space="preserve"> </w:t>
      </w:r>
      <w:r>
        <w:rPr>
          <w:rFonts w:ascii="Arial" w:eastAsia="Arial" w:hAnsi="Arial" w:cs="Arial"/>
          <w:sz w:val="22"/>
          <w:szCs w:val="22"/>
        </w:rPr>
        <w:t>This state proceeds into state8.</w:t>
      </w:r>
    </w:p>
    <w:p w:rsidR="00C55C41" w:rsidRDefault="00C55C41" w:rsidP="00E40C6C">
      <w:pPr>
        <w:spacing w:before="17" w:line="360" w:lineRule="auto"/>
        <w:rPr>
          <w:sz w:val="22"/>
          <w:szCs w:val="22"/>
        </w:rPr>
      </w:pPr>
    </w:p>
    <w:p w:rsidR="000A40C9" w:rsidRDefault="000A40C9" w:rsidP="00E40C6C">
      <w:pPr>
        <w:spacing w:before="17" w:line="360" w:lineRule="auto"/>
        <w:rPr>
          <w:sz w:val="22"/>
          <w:szCs w:val="22"/>
        </w:rPr>
      </w:pPr>
    </w:p>
    <w:p w:rsidR="00CE7E80" w:rsidRDefault="00CE7E80" w:rsidP="00E40C6C">
      <w:pPr>
        <w:spacing w:before="17" w:line="360" w:lineRule="auto"/>
        <w:rPr>
          <w:sz w:val="22"/>
          <w:szCs w:val="22"/>
        </w:rPr>
      </w:pPr>
    </w:p>
    <w:p w:rsidR="00CE7E80" w:rsidRDefault="00CE7E80" w:rsidP="00E40C6C">
      <w:pPr>
        <w:spacing w:before="17" w:line="360" w:lineRule="auto"/>
        <w:rPr>
          <w:sz w:val="22"/>
          <w:szCs w:val="22"/>
        </w:rPr>
        <w:sectPr w:rsidR="00CE7E80">
          <w:type w:val="continuous"/>
          <w:pgSz w:w="12240" w:h="15840"/>
          <w:pgMar w:top="1380" w:right="1360" w:bottom="280" w:left="1340" w:header="720" w:footer="720" w:gutter="0"/>
          <w:cols w:space="720"/>
        </w:sectPr>
      </w:pPr>
    </w:p>
    <w:p w:rsidR="00C55C41" w:rsidRDefault="008E262C" w:rsidP="00E40C6C">
      <w:pPr>
        <w:spacing w:before="23" w:line="360" w:lineRule="auto"/>
        <w:ind w:left="100" w:right="-53"/>
        <w:rPr>
          <w:rFonts w:ascii="Arial" w:eastAsia="Arial" w:hAnsi="Arial" w:cs="Arial"/>
          <w:sz w:val="22"/>
          <w:szCs w:val="22"/>
        </w:rPr>
      </w:pPr>
      <w:r>
        <w:rPr>
          <w:rFonts w:ascii="Arial" w:eastAsia="Arial" w:hAnsi="Arial" w:cs="Arial"/>
          <w:sz w:val="22"/>
          <w:szCs w:val="22"/>
        </w:rPr>
        <w:lastRenderedPageBreak/>
        <w:t>State 3</w:t>
      </w:r>
    </w:p>
    <w:p w:rsidR="00C55C41" w:rsidRDefault="008E262C" w:rsidP="00E40C6C">
      <w:pPr>
        <w:spacing w:before="3" w:line="360" w:lineRule="auto"/>
        <w:rPr>
          <w:sz w:val="28"/>
          <w:szCs w:val="28"/>
        </w:rPr>
      </w:pPr>
      <w:r>
        <w:br w:type="column"/>
      </w:r>
    </w:p>
    <w:p w:rsidR="00C55C41" w:rsidRDefault="008E262C" w:rsidP="00E40C6C">
      <w:pPr>
        <w:spacing w:line="360" w:lineRule="auto"/>
        <w:rPr>
          <w:rFonts w:ascii="Arial" w:eastAsia="Arial" w:hAnsi="Arial" w:cs="Arial"/>
          <w:sz w:val="22"/>
          <w:szCs w:val="22"/>
        </w:rPr>
        <w:sectPr w:rsidR="00C55C41">
          <w:type w:val="continuous"/>
          <w:pgSz w:w="12240" w:h="15840"/>
          <w:pgMar w:top="1380" w:right="1360" w:bottom="280" w:left="1340" w:header="720" w:footer="720" w:gutter="0"/>
          <w:cols w:num="2" w:space="720" w:equalWidth="0">
            <w:col w:w="798" w:space="22"/>
            <w:col w:w="8720"/>
          </w:cols>
        </w:sectPr>
      </w:pPr>
      <w:r>
        <w:rPr>
          <w:rFonts w:ascii="Arial" w:eastAsia="Arial" w:hAnsi="Arial" w:cs="Arial"/>
          <w:sz w:val="22"/>
          <w:szCs w:val="22"/>
        </w:rPr>
        <w:t>This state deals with the Jump Instructions operation.</w:t>
      </w:r>
      <w:r>
        <w:rPr>
          <w:rFonts w:ascii="Arial" w:eastAsia="Arial" w:hAnsi="Arial" w:cs="Arial"/>
          <w:spacing w:val="-12"/>
          <w:sz w:val="22"/>
          <w:szCs w:val="22"/>
        </w:rPr>
        <w:t xml:space="preserve"> </w:t>
      </w:r>
      <w:r>
        <w:rPr>
          <w:rFonts w:ascii="Arial" w:eastAsia="Arial" w:hAnsi="Arial" w:cs="Arial"/>
          <w:sz w:val="22"/>
          <w:szCs w:val="22"/>
        </w:rPr>
        <w:t>ALUSrcA</w:t>
      </w:r>
      <w:r>
        <w:rPr>
          <w:rFonts w:ascii="Arial" w:eastAsia="Arial" w:hAnsi="Arial" w:cs="Arial"/>
          <w:spacing w:val="-12"/>
          <w:sz w:val="22"/>
          <w:szCs w:val="22"/>
        </w:rPr>
        <w:t xml:space="preserve"> </w:t>
      </w:r>
      <w:r>
        <w:rPr>
          <w:rFonts w:ascii="Arial" w:eastAsia="Arial" w:hAnsi="Arial" w:cs="Arial"/>
          <w:sz w:val="22"/>
          <w:szCs w:val="22"/>
        </w:rPr>
        <w:t>and B are not relevant</w:t>
      </w:r>
    </w:p>
    <w:p w:rsidR="000A40C9" w:rsidRDefault="008E262C" w:rsidP="00E40C6C">
      <w:pPr>
        <w:spacing w:before="7" w:line="360" w:lineRule="auto"/>
        <w:ind w:left="100" w:right="137"/>
        <w:rPr>
          <w:rFonts w:ascii="Arial" w:eastAsia="Arial" w:hAnsi="Arial" w:cs="Arial"/>
          <w:sz w:val="22"/>
          <w:szCs w:val="22"/>
        </w:rPr>
      </w:pPr>
      <w:r>
        <w:rPr>
          <w:rFonts w:ascii="Arial" w:eastAsia="Arial" w:hAnsi="Arial" w:cs="Arial"/>
          <w:sz w:val="22"/>
          <w:szCs w:val="22"/>
        </w:rPr>
        <w:lastRenderedPageBreak/>
        <w:t>for this operation since there is no condition needed for the Jump instruction to be taken. Therefore PCSource is set to 2 which is the jump target address. PC</w:t>
      </w:r>
      <w:r>
        <w:rPr>
          <w:rFonts w:ascii="Arial" w:eastAsia="Arial" w:hAnsi="Arial" w:cs="Arial"/>
          <w:spacing w:val="-4"/>
          <w:sz w:val="22"/>
          <w:szCs w:val="22"/>
        </w:rPr>
        <w:t>W</w:t>
      </w:r>
      <w:r>
        <w:rPr>
          <w:rFonts w:ascii="Arial" w:eastAsia="Arial" w:hAnsi="Arial" w:cs="Arial"/>
          <w:sz w:val="22"/>
          <w:szCs w:val="22"/>
        </w:rPr>
        <w:t>rite is enabled as well as PCEn.</w:t>
      </w:r>
      <w:r>
        <w:rPr>
          <w:rFonts w:ascii="Arial" w:eastAsia="Arial" w:hAnsi="Arial" w:cs="Arial"/>
          <w:spacing w:val="-4"/>
          <w:sz w:val="22"/>
          <w:szCs w:val="22"/>
        </w:rPr>
        <w:t xml:space="preserve"> </w:t>
      </w:r>
      <w:r>
        <w:rPr>
          <w:rFonts w:ascii="Arial" w:eastAsia="Arial" w:hAnsi="Arial" w:cs="Arial"/>
          <w:sz w:val="22"/>
          <w:szCs w:val="22"/>
        </w:rPr>
        <w:t>This state proceeds into state0.</w:t>
      </w:r>
    </w:p>
    <w:p w:rsidR="00E40C6C" w:rsidRDefault="00E40C6C" w:rsidP="00E40C6C">
      <w:pPr>
        <w:spacing w:before="7" w:line="360" w:lineRule="auto"/>
        <w:ind w:left="100" w:right="137"/>
        <w:rPr>
          <w:rFonts w:ascii="Arial" w:eastAsia="Arial" w:hAnsi="Arial" w:cs="Arial"/>
          <w:sz w:val="22"/>
          <w:szCs w:val="22"/>
        </w:rPr>
      </w:pPr>
    </w:p>
    <w:p w:rsidR="00E40C6C" w:rsidRPr="00E40C6C" w:rsidRDefault="00E40C6C" w:rsidP="00E40C6C">
      <w:pPr>
        <w:spacing w:before="7" w:line="360" w:lineRule="auto"/>
        <w:ind w:left="100" w:right="137"/>
        <w:rPr>
          <w:rFonts w:ascii="Arial" w:eastAsia="Arial" w:hAnsi="Arial" w:cs="Arial"/>
          <w:sz w:val="22"/>
          <w:szCs w:val="22"/>
        </w:rPr>
        <w:sectPr w:rsidR="00E40C6C" w:rsidRPr="00E40C6C">
          <w:type w:val="continuous"/>
          <w:pgSz w:w="12240" w:h="15840"/>
          <w:pgMar w:top="1380" w:right="1360" w:bottom="280" w:left="1340" w:header="720" w:footer="720" w:gutter="0"/>
          <w:cols w:space="720"/>
        </w:sectPr>
      </w:pPr>
    </w:p>
    <w:p w:rsidR="00C55C41" w:rsidRPr="00E40C6C" w:rsidRDefault="00E40C6C" w:rsidP="00E40C6C">
      <w:pPr>
        <w:spacing w:before="23" w:line="360" w:lineRule="auto"/>
        <w:ind w:right="-53"/>
        <w:rPr>
          <w:rFonts w:ascii="Arial" w:eastAsia="Arial" w:hAnsi="Arial" w:cs="Arial"/>
          <w:sz w:val="22"/>
          <w:szCs w:val="22"/>
        </w:rPr>
      </w:pPr>
      <w:r>
        <w:rPr>
          <w:rFonts w:ascii="Arial" w:eastAsia="Arial" w:hAnsi="Arial" w:cs="Arial"/>
          <w:sz w:val="22"/>
          <w:szCs w:val="22"/>
        </w:rPr>
        <w:lastRenderedPageBreak/>
        <w:t xml:space="preserve"> State 4</w:t>
      </w:r>
    </w:p>
    <w:p w:rsidR="00E40C6C" w:rsidRDefault="00E40C6C" w:rsidP="00E40C6C">
      <w:pPr>
        <w:spacing w:line="360" w:lineRule="auto"/>
        <w:rPr>
          <w:rFonts w:ascii="Arial" w:eastAsia="Arial" w:hAnsi="Arial" w:cs="Arial"/>
          <w:sz w:val="22"/>
          <w:szCs w:val="22"/>
        </w:rPr>
      </w:pPr>
    </w:p>
    <w:p w:rsidR="00E40C6C" w:rsidRDefault="00E40C6C" w:rsidP="00E40C6C">
      <w:pPr>
        <w:spacing w:line="360" w:lineRule="auto"/>
        <w:rPr>
          <w:rFonts w:ascii="Arial" w:eastAsia="Arial" w:hAnsi="Arial" w:cs="Arial"/>
          <w:sz w:val="22"/>
          <w:szCs w:val="22"/>
        </w:rPr>
      </w:pPr>
    </w:p>
    <w:p w:rsidR="00C55C41" w:rsidRDefault="008E262C" w:rsidP="00E40C6C">
      <w:pPr>
        <w:spacing w:line="360" w:lineRule="auto"/>
        <w:rPr>
          <w:rFonts w:ascii="Arial" w:eastAsia="Arial" w:hAnsi="Arial" w:cs="Arial"/>
          <w:sz w:val="22"/>
          <w:szCs w:val="22"/>
        </w:rPr>
        <w:sectPr w:rsidR="00C55C41">
          <w:type w:val="continuous"/>
          <w:pgSz w:w="12240" w:h="15840"/>
          <w:pgMar w:top="1380" w:right="1360" w:bottom="280" w:left="1340" w:header="720" w:footer="720" w:gutter="0"/>
          <w:cols w:num="2" w:space="720" w:equalWidth="0">
            <w:col w:w="798" w:space="22"/>
            <w:col w:w="8720"/>
          </w:cols>
        </w:sectPr>
      </w:pPr>
      <w:r>
        <w:rPr>
          <w:rFonts w:ascii="Arial" w:eastAsia="Arial" w:hAnsi="Arial" w:cs="Arial"/>
          <w:sz w:val="22"/>
          <w:szCs w:val="22"/>
        </w:rPr>
        <w:t>This state deals with the Branch Instructions operation.</w:t>
      </w:r>
      <w:r>
        <w:rPr>
          <w:rFonts w:ascii="Arial" w:eastAsia="Arial" w:hAnsi="Arial" w:cs="Arial"/>
          <w:spacing w:val="-4"/>
          <w:sz w:val="22"/>
          <w:szCs w:val="22"/>
        </w:rPr>
        <w:t xml:space="preserve"> </w:t>
      </w:r>
      <w:r>
        <w:rPr>
          <w:rFonts w:ascii="Arial" w:eastAsia="Arial" w:hAnsi="Arial" w:cs="Arial"/>
          <w:sz w:val="22"/>
          <w:szCs w:val="22"/>
        </w:rPr>
        <w:t>This instruction is a step more</w:t>
      </w:r>
    </w:p>
    <w:p w:rsidR="00C55C41" w:rsidRDefault="008E262C" w:rsidP="00E40C6C">
      <w:pPr>
        <w:spacing w:before="7" w:line="360" w:lineRule="auto"/>
        <w:ind w:left="100" w:right="63"/>
        <w:rPr>
          <w:rFonts w:ascii="Arial" w:eastAsia="Arial" w:hAnsi="Arial" w:cs="Arial"/>
          <w:sz w:val="22"/>
          <w:szCs w:val="22"/>
        </w:rPr>
      </w:pPr>
      <w:r>
        <w:rPr>
          <w:rFonts w:ascii="Arial" w:eastAsia="Arial" w:hAnsi="Arial" w:cs="Arial"/>
          <w:sz w:val="22"/>
          <w:szCs w:val="22"/>
        </w:rPr>
        <w:lastRenderedPageBreak/>
        <w:t>complex than the Jump instruction as the Branch instruction requires a condition to be taken. This instruction compares the contents of R2 and R1.</w:t>
      </w:r>
      <w:r>
        <w:rPr>
          <w:rFonts w:ascii="Arial" w:eastAsia="Arial" w:hAnsi="Arial" w:cs="Arial"/>
          <w:spacing w:val="-4"/>
          <w:sz w:val="22"/>
          <w:szCs w:val="22"/>
        </w:rPr>
        <w:t xml:space="preserve"> </w:t>
      </w:r>
      <w:r>
        <w:rPr>
          <w:rFonts w:ascii="Arial" w:eastAsia="Arial" w:hAnsi="Arial" w:cs="Arial"/>
          <w:sz w:val="22"/>
          <w:szCs w:val="22"/>
        </w:rPr>
        <w:t>Therefore we set the ReadSel to 0.</w:t>
      </w:r>
      <w:r>
        <w:rPr>
          <w:rFonts w:ascii="Arial" w:eastAsia="Arial" w:hAnsi="Arial" w:cs="Arial"/>
          <w:spacing w:val="-4"/>
          <w:sz w:val="22"/>
          <w:szCs w:val="22"/>
        </w:rPr>
        <w:t xml:space="preserve"> </w:t>
      </w:r>
      <w:r>
        <w:rPr>
          <w:rFonts w:ascii="Arial" w:eastAsia="Arial" w:hAnsi="Arial" w:cs="Arial"/>
          <w:sz w:val="22"/>
          <w:szCs w:val="22"/>
        </w:rPr>
        <w:t>The ALU checks equality of the two values by using the subtraction operation (00</w:t>
      </w:r>
      <w:r>
        <w:rPr>
          <w:rFonts w:ascii="Arial" w:eastAsia="Arial" w:hAnsi="Arial" w:cs="Arial"/>
          <w:spacing w:val="-16"/>
          <w:sz w:val="22"/>
          <w:szCs w:val="22"/>
        </w:rPr>
        <w:t>1</w:t>
      </w:r>
      <w:r>
        <w:rPr>
          <w:rFonts w:ascii="Arial" w:eastAsia="Arial" w:hAnsi="Arial" w:cs="Arial"/>
          <w:sz w:val="22"/>
          <w:szCs w:val="22"/>
        </w:rPr>
        <w:t>1). If the result from the subtraction is equal to 0, then we set the Zero wire to 1.</w:t>
      </w:r>
      <w:r>
        <w:rPr>
          <w:rFonts w:ascii="Arial" w:eastAsia="Arial" w:hAnsi="Arial" w:cs="Arial"/>
          <w:spacing w:val="-4"/>
          <w:sz w:val="22"/>
          <w:szCs w:val="22"/>
        </w:rPr>
        <w:t xml:space="preserve"> </w:t>
      </w:r>
      <w:r>
        <w:rPr>
          <w:rFonts w:ascii="Arial" w:eastAsia="Arial" w:hAnsi="Arial" w:cs="Arial"/>
          <w:sz w:val="22"/>
          <w:szCs w:val="22"/>
        </w:rPr>
        <w:t>The wire goes through an</w:t>
      </w:r>
      <w:r>
        <w:rPr>
          <w:rFonts w:ascii="Arial" w:eastAsia="Arial" w:hAnsi="Arial" w:cs="Arial"/>
          <w:spacing w:val="-12"/>
          <w:sz w:val="22"/>
          <w:szCs w:val="22"/>
        </w:rPr>
        <w:t xml:space="preserve"> </w:t>
      </w:r>
      <w:r>
        <w:rPr>
          <w:rFonts w:ascii="Arial" w:eastAsia="Arial" w:hAnsi="Arial" w:cs="Arial"/>
          <w:sz w:val="22"/>
          <w:szCs w:val="22"/>
        </w:rPr>
        <w:t>AND gate with the PC</w:t>
      </w:r>
      <w:r>
        <w:rPr>
          <w:rFonts w:ascii="Arial" w:eastAsia="Arial" w:hAnsi="Arial" w:cs="Arial"/>
          <w:spacing w:val="-4"/>
          <w:sz w:val="22"/>
          <w:szCs w:val="22"/>
        </w:rPr>
        <w:t>W</w:t>
      </w:r>
      <w:r>
        <w:rPr>
          <w:rFonts w:ascii="Arial" w:eastAsia="Arial" w:hAnsi="Arial" w:cs="Arial"/>
          <w:sz w:val="22"/>
          <w:szCs w:val="22"/>
        </w:rPr>
        <w:t>riteCond that is previously set to 1. PCSource is set to 1 which is the target address calculated for branch instructions by state2.</w:t>
      </w:r>
      <w:r>
        <w:rPr>
          <w:rFonts w:ascii="Arial" w:eastAsia="Arial" w:hAnsi="Arial" w:cs="Arial"/>
          <w:spacing w:val="-4"/>
          <w:sz w:val="22"/>
          <w:szCs w:val="22"/>
        </w:rPr>
        <w:t xml:space="preserve"> </w:t>
      </w:r>
      <w:r>
        <w:rPr>
          <w:rFonts w:ascii="Arial" w:eastAsia="Arial" w:hAnsi="Arial" w:cs="Arial"/>
          <w:sz w:val="22"/>
          <w:szCs w:val="22"/>
        </w:rPr>
        <w:t>This state proceeds into state0.</w:t>
      </w:r>
    </w:p>
    <w:p w:rsidR="00C55C41" w:rsidRDefault="00C55C41" w:rsidP="00E40C6C">
      <w:pPr>
        <w:spacing w:before="17" w:line="360" w:lineRule="auto"/>
        <w:rPr>
          <w:sz w:val="22"/>
          <w:szCs w:val="22"/>
        </w:rPr>
      </w:pPr>
    </w:p>
    <w:p w:rsidR="000A40C9" w:rsidRDefault="000A40C9" w:rsidP="00E40C6C">
      <w:pPr>
        <w:spacing w:before="17" w:line="360" w:lineRule="auto"/>
        <w:rPr>
          <w:sz w:val="22"/>
          <w:szCs w:val="22"/>
        </w:rPr>
        <w:sectPr w:rsidR="000A40C9">
          <w:type w:val="continuous"/>
          <w:pgSz w:w="12240" w:h="15840"/>
          <w:pgMar w:top="1380" w:right="1360" w:bottom="280" w:left="1340" w:header="720" w:footer="720" w:gutter="0"/>
          <w:cols w:space="720"/>
        </w:sectPr>
      </w:pPr>
    </w:p>
    <w:p w:rsidR="00C55C41" w:rsidRDefault="008E262C" w:rsidP="00E40C6C">
      <w:pPr>
        <w:spacing w:before="23" w:line="360" w:lineRule="auto"/>
        <w:ind w:left="100" w:right="-53"/>
        <w:rPr>
          <w:rFonts w:ascii="Arial" w:eastAsia="Arial" w:hAnsi="Arial" w:cs="Arial"/>
          <w:sz w:val="22"/>
          <w:szCs w:val="22"/>
        </w:rPr>
      </w:pPr>
      <w:r>
        <w:rPr>
          <w:rFonts w:ascii="Arial" w:eastAsia="Arial" w:hAnsi="Arial" w:cs="Arial"/>
          <w:sz w:val="22"/>
          <w:szCs w:val="22"/>
        </w:rPr>
        <w:lastRenderedPageBreak/>
        <w:t>State 5</w:t>
      </w:r>
    </w:p>
    <w:p w:rsidR="00C55C41" w:rsidRDefault="008E262C" w:rsidP="00E40C6C">
      <w:pPr>
        <w:spacing w:before="3" w:line="360" w:lineRule="auto"/>
        <w:rPr>
          <w:sz w:val="28"/>
          <w:szCs w:val="28"/>
        </w:rPr>
      </w:pPr>
      <w:r>
        <w:br w:type="column"/>
      </w:r>
    </w:p>
    <w:p w:rsidR="00C55C41" w:rsidRDefault="008E262C" w:rsidP="00E40C6C">
      <w:pPr>
        <w:spacing w:line="360" w:lineRule="auto"/>
        <w:rPr>
          <w:rFonts w:ascii="Arial" w:eastAsia="Arial" w:hAnsi="Arial" w:cs="Arial"/>
          <w:sz w:val="22"/>
          <w:szCs w:val="22"/>
        </w:rPr>
        <w:sectPr w:rsidR="00C55C41">
          <w:type w:val="continuous"/>
          <w:pgSz w:w="12240" w:h="15840"/>
          <w:pgMar w:top="1380" w:right="1360" w:bottom="280" w:left="1340" w:header="720" w:footer="720" w:gutter="0"/>
          <w:cols w:num="2" w:space="720" w:equalWidth="0">
            <w:col w:w="798" w:space="22"/>
            <w:col w:w="8720"/>
          </w:cols>
        </w:sectPr>
      </w:pPr>
      <w:r>
        <w:rPr>
          <w:rFonts w:ascii="Arial" w:eastAsia="Arial" w:hAnsi="Arial" w:cs="Arial"/>
          <w:sz w:val="22"/>
          <w:szCs w:val="22"/>
        </w:rPr>
        <w:t>This state deals with</w:t>
      </w:r>
      <w:r>
        <w:rPr>
          <w:rFonts w:ascii="Arial" w:eastAsia="Arial" w:hAnsi="Arial" w:cs="Arial"/>
          <w:spacing w:val="-12"/>
          <w:sz w:val="22"/>
          <w:szCs w:val="22"/>
        </w:rPr>
        <w:t xml:space="preserve"> </w:t>
      </w:r>
      <w:r>
        <w:rPr>
          <w:rFonts w:ascii="Arial" w:eastAsia="Arial" w:hAnsi="Arial" w:cs="Arial"/>
          <w:sz w:val="22"/>
          <w:szCs w:val="22"/>
        </w:rPr>
        <w:t>Arithmetic and Logical Operations with a Zero Extended imm.</w:t>
      </w:r>
    </w:p>
    <w:p w:rsidR="00C55C41" w:rsidRDefault="008E262C" w:rsidP="00E40C6C">
      <w:pPr>
        <w:spacing w:before="7" w:line="360" w:lineRule="auto"/>
        <w:ind w:left="100" w:right="352"/>
        <w:rPr>
          <w:rFonts w:ascii="Arial" w:eastAsia="Arial" w:hAnsi="Arial" w:cs="Arial"/>
          <w:sz w:val="22"/>
          <w:szCs w:val="22"/>
        </w:rPr>
      </w:pPr>
      <w:r>
        <w:rPr>
          <w:rFonts w:ascii="Arial" w:eastAsia="Arial" w:hAnsi="Arial" w:cs="Arial"/>
          <w:sz w:val="22"/>
          <w:szCs w:val="22"/>
        </w:rPr>
        <w:lastRenderedPageBreak/>
        <w:t>ALUSrcA</w:t>
      </w:r>
      <w:r>
        <w:rPr>
          <w:rFonts w:ascii="Arial" w:eastAsia="Arial" w:hAnsi="Arial" w:cs="Arial"/>
          <w:spacing w:val="-12"/>
          <w:sz w:val="22"/>
          <w:szCs w:val="22"/>
        </w:rPr>
        <w:t xml:space="preserve"> </w:t>
      </w:r>
      <w:r>
        <w:rPr>
          <w:rFonts w:ascii="Arial" w:eastAsia="Arial" w:hAnsi="Arial" w:cs="Arial"/>
          <w:sz w:val="22"/>
          <w:szCs w:val="22"/>
        </w:rPr>
        <w:t>is set to 1 and takes the value of R2.</w:t>
      </w:r>
      <w:r>
        <w:rPr>
          <w:rFonts w:ascii="Arial" w:eastAsia="Arial" w:hAnsi="Arial" w:cs="Arial"/>
          <w:spacing w:val="-12"/>
          <w:sz w:val="22"/>
          <w:szCs w:val="22"/>
        </w:rPr>
        <w:t xml:space="preserve"> </w:t>
      </w:r>
      <w:r>
        <w:rPr>
          <w:rFonts w:ascii="Arial" w:eastAsia="Arial" w:hAnsi="Arial" w:cs="Arial"/>
          <w:sz w:val="22"/>
          <w:szCs w:val="22"/>
        </w:rPr>
        <w:t>ALUSrcB is set to 3 and takes the value of the zero extended immediate.</w:t>
      </w:r>
      <w:r>
        <w:rPr>
          <w:rFonts w:ascii="Arial" w:eastAsia="Arial" w:hAnsi="Arial" w:cs="Arial"/>
          <w:spacing w:val="-4"/>
          <w:sz w:val="22"/>
          <w:szCs w:val="22"/>
        </w:rPr>
        <w:t xml:space="preserve"> </w:t>
      </w:r>
      <w:r>
        <w:rPr>
          <w:rFonts w:ascii="Arial" w:eastAsia="Arial" w:hAnsi="Arial" w:cs="Arial"/>
          <w:sz w:val="22"/>
          <w:szCs w:val="22"/>
        </w:rPr>
        <w:t>This state proceeds into state8.</w:t>
      </w:r>
    </w:p>
    <w:p w:rsidR="00C55C41" w:rsidRDefault="00C55C41" w:rsidP="00E40C6C">
      <w:pPr>
        <w:pStyle w:val="NoSpacing"/>
        <w:spacing w:line="360" w:lineRule="auto"/>
      </w:pPr>
    </w:p>
    <w:p w:rsidR="009A1C49" w:rsidRDefault="009A1C49" w:rsidP="00E40C6C">
      <w:pPr>
        <w:pStyle w:val="NoSpacing"/>
        <w:spacing w:line="360" w:lineRule="auto"/>
        <w:rPr>
          <w:rFonts w:ascii="Arial" w:eastAsia="Arial" w:hAnsi="Arial" w:cs="Arial"/>
          <w:sz w:val="22"/>
          <w:szCs w:val="22"/>
        </w:rPr>
      </w:pPr>
      <w:r>
        <w:rPr>
          <w:rFonts w:ascii="Arial" w:eastAsia="Arial" w:hAnsi="Arial" w:cs="Arial"/>
          <w:sz w:val="22"/>
          <w:szCs w:val="22"/>
        </w:rPr>
        <w:t xml:space="preserve">  State  6</w:t>
      </w:r>
    </w:p>
    <w:p w:rsidR="009A1C49"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the Arithmetic and Logical operations that take a sign extended immediate. ALUSrcA is set to 1 and takes the value of R2. ALUSrcB is set to 2 and takes the sign extended immediate.  This state proceeds into state8.</w:t>
      </w:r>
    </w:p>
    <w:p w:rsidR="005C6082" w:rsidRDefault="005C6082" w:rsidP="00E40C6C">
      <w:pPr>
        <w:pStyle w:val="NoSpacing"/>
        <w:spacing w:line="360" w:lineRule="auto"/>
        <w:rPr>
          <w:rFonts w:ascii="Arial" w:eastAsia="Arial" w:hAnsi="Arial" w:cs="Arial"/>
          <w:sz w:val="22"/>
          <w:szCs w:val="22"/>
        </w:rPr>
      </w:pPr>
    </w:p>
    <w:p w:rsidR="00441CE3" w:rsidRDefault="00441CE3" w:rsidP="00E40C6C">
      <w:pPr>
        <w:pStyle w:val="NoSpacing"/>
        <w:spacing w:line="360" w:lineRule="auto"/>
        <w:rPr>
          <w:rFonts w:ascii="Arial" w:eastAsia="Arial" w:hAnsi="Arial" w:cs="Arial"/>
          <w:sz w:val="22"/>
          <w:szCs w:val="22"/>
        </w:rPr>
      </w:pP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State 7</w:t>
      </w: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loading and storing operations. The ReadSel is set to 0 so that we could concatenate half of the data in R1 to LI and LUI for the next state. ALUSrcA is set to 3 and takes 0. ALUSrcB is set to 2 and takes the sign-extended immediate. ALUOp is set to ADD(0010).This state proceeds into states 9 through 12 depending on the instruction.</w:t>
      </w:r>
    </w:p>
    <w:p w:rsidR="00FC4D24" w:rsidRDefault="00FC4D24" w:rsidP="00E40C6C">
      <w:pPr>
        <w:pStyle w:val="NoSpacing"/>
        <w:spacing w:line="360" w:lineRule="auto"/>
        <w:rPr>
          <w:rFonts w:ascii="Arial" w:eastAsia="Arial" w:hAnsi="Arial" w:cs="Arial"/>
          <w:sz w:val="22"/>
          <w:szCs w:val="22"/>
        </w:rPr>
      </w:pP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State 8</w:t>
      </w: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writing back the values calculated by the ALU to the register files. MemtoReg is set to 0 and takes ALUOut as a write-back data. RegWrite is also enabled so that it can take that value. This state proceeds into state0.</w:t>
      </w:r>
    </w:p>
    <w:p w:rsidR="005C6082" w:rsidRDefault="005C6082" w:rsidP="00E40C6C">
      <w:pPr>
        <w:pStyle w:val="NoSpacing"/>
        <w:spacing w:line="360" w:lineRule="auto"/>
        <w:rPr>
          <w:rFonts w:ascii="Arial" w:eastAsia="Arial" w:hAnsi="Arial" w:cs="Arial"/>
          <w:sz w:val="22"/>
          <w:szCs w:val="22"/>
        </w:rPr>
      </w:pP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lastRenderedPageBreak/>
        <w:t xml:space="preserve">State 9 </w:t>
      </w: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the LI operation that proceeds state7. MemtoReg is set to 2 and takes the concatenation of the last 16 bits of R1 and the first 16 bits of ZE as write-back data. RegWrite is enabled to take that value. This state proceeds into state0.</w:t>
      </w:r>
    </w:p>
    <w:p w:rsidR="005C6082" w:rsidRDefault="005C6082" w:rsidP="00E40C6C">
      <w:pPr>
        <w:pStyle w:val="NoSpacing"/>
        <w:spacing w:line="360" w:lineRule="auto"/>
        <w:rPr>
          <w:rFonts w:ascii="Arial" w:eastAsia="Arial" w:hAnsi="Arial" w:cs="Arial"/>
          <w:sz w:val="22"/>
          <w:szCs w:val="22"/>
        </w:rPr>
      </w:pP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State10</w:t>
      </w: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the LUI operation that proceeds state7. MemtoReg is set to 3 and takes the concatenation of the first 16 bits of ZE and the first 16 bits of R1 as write-back data. RegWrite is enabled to take that value. This state proceeds into state0.</w:t>
      </w:r>
    </w:p>
    <w:p w:rsidR="005C6082" w:rsidRDefault="005C6082" w:rsidP="00E40C6C">
      <w:pPr>
        <w:pStyle w:val="NoSpacing"/>
        <w:spacing w:line="360" w:lineRule="auto"/>
        <w:rPr>
          <w:rFonts w:ascii="Arial" w:eastAsia="Arial" w:hAnsi="Arial" w:cs="Arial"/>
          <w:sz w:val="22"/>
          <w:szCs w:val="22"/>
        </w:rPr>
      </w:pP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State</w:t>
      </w:r>
      <w:r w:rsidR="00C64693">
        <w:rPr>
          <w:rFonts w:ascii="Arial" w:eastAsia="Arial" w:hAnsi="Arial" w:cs="Arial"/>
          <w:sz w:val="22"/>
          <w:szCs w:val="22"/>
        </w:rPr>
        <w:t xml:space="preserve"> </w:t>
      </w:r>
      <w:r>
        <w:rPr>
          <w:rFonts w:ascii="Arial" w:eastAsia="Arial" w:hAnsi="Arial" w:cs="Arial"/>
          <w:sz w:val="22"/>
          <w:szCs w:val="22"/>
        </w:rPr>
        <w:t>11</w:t>
      </w:r>
    </w:p>
    <w:p w:rsidR="005C6082" w:rsidRDefault="005C6082"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the LW</w:t>
      </w:r>
      <w:r w:rsidR="000373A3">
        <w:rPr>
          <w:rFonts w:ascii="Arial" w:eastAsia="Arial" w:hAnsi="Arial" w:cs="Arial"/>
          <w:sz w:val="22"/>
          <w:szCs w:val="22"/>
        </w:rPr>
        <w:t>I operation that proceeds state13</w:t>
      </w:r>
      <w:r>
        <w:rPr>
          <w:rFonts w:ascii="Arial" w:eastAsia="Arial" w:hAnsi="Arial" w:cs="Arial"/>
          <w:sz w:val="22"/>
          <w:szCs w:val="22"/>
        </w:rPr>
        <w:t xml:space="preserve">. MemtoReg is set to 1, taking M[ZE(Imm)] as write-back data. RegWrite is enabled to take that value. This state proceeds into state0. </w:t>
      </w:r>
      <w:r>
        <w:rPr>
          <w:rFonts w:ascii="Arial" w:eastAsia="Arial" w:hAnsi="Arial" w:cs="Arial"/>
          <w:sz w:val="22"/>
          <w:szCs w:val="22"/>
        </w:rPr>
        <w:tab/>
      </w:r>
    </w:p>
    <w:p w:rsidR="00C64693" w:rsidRDefault="00C64693" w:rsidP="00E40C6C">
      <w:pPr>
        <w:pStyle w:val="NoSpacing"/>
        <w:spacing w:line="360" w:lineRule="auto"/>
        <w:rPr>
          <w:rFonts w:ascii="Arial" w:eastAsia="Arial" w:hAnsi="Arial" w:cs="Arial"/>
          <w:sz w:val="22"/>
          <w:szCs w:val="22"/>
        </w:rPr>
      </w:pPr>
    </w:p>
    <w:p w:rsidR="00C64693" w:rsidRDefault="00C64693" w:rsidP="00E40C6C">
      <w:pPr>
        <w:pStyle w:val="NoSpacing"/>
        <w:spacing w:line="360" w:lineRule="auto"/>
        <w:rPr>
          <w:rFonts w:ascii="Arial" w:eastAsia="Arial" w:hAnsi="Arial" w:cs="Arial"/>
          <w:sz w:val="22"/>
          <w:szCs w:val="22"/>
        </w:rPr>
      </w:pPr>
      <w:r>
        <w:rPr>
          <w:rFonts w:ascii="Arial" w:eastAsia="Arial" w:hAnsi="Arial" w:cs="Arial"/>
          <w:sz w:val="22"/>
          <w:szCs w:val="22"/>
        </w:rPr>
        <w:t>State 12</w:t>
      </w:r>
    </w:p>
    <w:p w:rsidR="00C64693" w:rsidRDefault="00C64693"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the SWI operation that proceeds state7. ALUOut is set to the data memory address to write the data to. MemWrite is enabled to store that value. This state proceeds into state0.</w:t>
      </w:r>
    </w:p>
    <w:p w:rsidR="00C64693" w:rsidRDefault="00C64693" w:rsidP="00E40C6C">
      <w:pPr>
        <w:pStyle w:val="NoSpacing"/>
        <w:spacing w:line="360" w:lineRule="auto"/>
        <w:rPr>
          <w:rFonts w:ascii="Arial" w:eastAsia="Arial" w:hAnsi="Arial" w:cs="Arial"/>
          <w:sz w:val="22"/>
          <w:szCs w:val="22"/>
        </w:rPr>
      </w:pPr>
    </w:p>
    <w:p w:rsidR="008E262C" w:rsidRDefault="000373A3" w:rsidP="00E40C6C">
      <w:pPr>
        <w:pStyle w:val="NoSpacing"/>
        <w:spacing w:line="360" w:lineRule="auto"/>
        <w:rPr>
          <w:rFonts w:ascii="Arial" w:eastAsia="Arial" w:hAnsi="Arial" w:cs="Arial"/>
          <w:sz w:val="22"/>
          <w:szCs w:val="22"/>
        </w:rPr>
      </w:pPr>
      <w:r>
        <w:rPr>
          <w:rFonts w:ascii="Arial" w:eastAsia="Arial" w:hAnsi="Arial" w:cs="Arial"/>
          <w:sz w:val="22"/>
          <w:szCs w:val="22"/>
        </w:rPr>
        <w:t>State 13</w:t>
      </w:r>
    </w:p>
    <w:p w:rsidR="000373A3" w:rsidRDefault="000373A3" w:rsidP="00E40C6C">
      <w:pPr>
        <w:pStyle w:val="NoSpacing"/>
        <w:spacing w:line="360" w:lineRule="auto"/>
        <w:rPr>
          <w:rFonts w:ascii="Arial" w:eastAsia="Arial" w:hAnsi="Arial" w:cs="Arial"/>
          <w:sz w:val="22"/>
          <w:szCs w:val="22"/>
        </w:rPr>
      </w:pPr>
      <w:r>
        <w:rPr>
          <w:rFonts w:ascii="Arial" w:eastAsia="Arial" w:hAnsi="Arial" w:cs="Arial"/>
          <w:sz w:val="22"/>
          <w:szCs w:val="22"/>
        </w:rPr>
        <w:tab/>
        <w:t>This state deals with the LWI operation that proceeds state 7. This state provides another cycle for the LWI operation to work correctly. This state proceeds into state 11.</w:t>
      </w: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8E262C" w:rsidRDefault="008E262C" w:rsidP="00E40C6C">
      <w:pPr>
        <w:pStyle w:val="NoSpacing"/>
        <w:spacing w:line="360" w:lineRule="auto"/>
        <w:rPr>
          <w:rFonts w:ascii="Arial" w:eastAsia="Arial" w:hAnsi="Arial" w:cs="Arial"/>
          <w:sz w:val="22"/>
          <w:szCs w:val="22"/>
        </w:rPr>
      </w:pPr>
    </w:p>
    <w:p w:rsidR="00C346A1" w:rsidRPr="00CE7E80" w:rsidRDefault="00C346A1" w:rsidP="00E40C6C">
      <w:pPr>
        <w:pStyle w:val="NoSpacing"/>
        <w:spacing w:line="360" w:lineRule="auto"/>
        <w:rPr>
          <w:rFonts w:ascii="Arial" w:eastAsia="Arial" w:hAnsi="Arial" w:cs="Arial"/>
          <w:b/>
          <w:color w:val="1F497D" w:themeColor="text2"/>
          <w:sz w:val="22"/>
          <w:szCs w:val="22"/>
        </w:rPr>
      </w:pPr>
      <w:r w:rsidRPr="00CE7E80">
        <w:rPr>
          <w:rFonts w:ascii="Arial" w:eastAsia="Arial" w:hAnsi="Arial" w:cs="Arial"/>
          <w:b/>
          <w:color w:val="1F497D" w:themeColor="text2"/>
          <w:sz w:val="22"/>
          <w:szCs w:val="22"/>
        </w:rPr>
        <w:lastRenderedPageBreak/>
        <w:t>Brief Summary of each Instruction</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w:t>
      </w:r>
      <w:r w:rsidRPr="008E262C">
        <w:rPr>
          <w:rFonts w:ascii="Arial" w:eastAsia="Arial" w:hAnsi="Arial" w:cs="Arial"/>
          <w:i/>
          <w:sz w:val="22"/>
          <w:szCs w:val="22"/>
        </w:rPr>
        <w:t>Jump</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State Flow =&gt; 0-1-3-0</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State 1 calculates Jump target address by adding PC and SE Imm</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PCWrite Enabled to write over the current PC</w:t>
      </w:r>
    </w:p>
    <w:p w:rsidR="008E262C" w:rsidRDefault="008E262C" w:rsidP="00E40C6C">
      <w:pPr>
        <w:pStyle w:val="NoSpacing"/>
        <w:spacing w:line="360" w:lineRule="auto"/>
        <w:rPr>
          <w:rFonts w:ascii="Arial" w:eastAsia="Arial" w:hAnsi="Arial" w:cs="Arial"/>
          <w:i/>
          <w:sz w:val="22"/>
          <w:szCs w:val="22"/>
        </w:rPr>
      </w:pPr>
      <w:r>
        <w:rPr>
          <w:rFonts w:ascii="Arial" w:eastAsia="Arial" w:hAnsi="Arial" w:cs="Arial"/>
          <w:sz w:val="22"/>
          <w:szCs w:val="22"/>
        </w:rPr>
        <w:tab/>
        <w:t>-</w:t>
      </w:r>
      <w:r>
        <w:rPr>
          <w:rFonts w:ascii="Arial" w:eastAsia="Arial" w:hAnsi="Arial" w:cs="Arial"/>
          <w:i/>
          <w:sz w:val="22"/>
          <w:szCs w:val="22"/>
        </w:rPr>
        <w:t>Branch (BEQ)</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State Flow =&gt; 0-1-4-0</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State 1 calculates the Branch target address by adding PC and SE Imm</w:t>
      </w:r>
    </w:p>
    <w:p w:rsidR="008E262C" w:rsidRP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PCWriteCond enabled to write over the current PC only when conditions are met.</w:t>
      </w:r>
    </w:p>
    <w:p w:rsidR="00C346A1" w:rsidRPr="008E262C" w:rsidRDefault="00C346A1" w:rsidP="00C346A1">
      <w:pPr>
        <w:pStyle w:val="NoSpacing"/>
        <w:spacing w:line="360" w:lineRule="auto"/>
        <w:rPr>
          <w:rFonts w:ascii="Arial" w:eastAsia="Arial" w:hAnsi="Arial" w:cs="Arial"/>
          <w:i/>
          <w:sz w:val="22"/>
          <w:szCs w:val="22"/>
        </w:rPr>
      </w:pPr>
      <w:r>
        <w:rPr>
          <w:rFonts w:ascii="Arial" w:eastAsia="Arial" w:hAnsi="Arial" w:cs="Arial"/>
          <w:sz w:val="22"/>
          <w:szCs w:val="22"/>
        </w:rPr>
        <w:t xml:space="preserve"> </w:t>
      </w:r>
      <w:r>
        <w:rPr>
          <w:rFonts w:ascii="Arial" w:eastAsia="Arial" w:hAnsi="Arial" w:cs="Arial"/>
          <w:sz w:val="22"/>
          <w:szCs w:val="22"/>
        </w:rPr>
        <w:tab/>
        <w:t>-</w:t>
      </w:r>
      <w:r w:rsidRPr="008E262C">
        <w:rPr>
          <w:rFonts w:ascii="Arial" w:eastAsia="Arial" w:hAnsi="Arial" w:cs="Arial"/>
          <w:i/>
          <w:sz w:val="22"/>
          <w:szCs w:val="22"/>
        </w:rPr>
        <w:t>R-Type Logical/Arithmetic Instruction</w:t>
      </w:r>
    </w:p>
    <w:p w:rsidR="00C346A1" w:rsidRDefault="00C346A1"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State Flo</w:t>
      </w:r>
      <w:r w:rsidR="008E262C">
        <w:rPr>
          <w:rFonts w:ascii="Arial" w:eastAsia="Arial" w:hAnsi="Arial" w:cs="Arial"/>
          <w:sz w:val="22"/>
          <w:szCs w:val="22"/>
        </w:rPr>
        <w:t>w =&gt;</w:t>
      </w:r>
      <w:r>
        <w:rPr>
          <w:rFonts w:ascii="Arial" w:eastAsia="Arial" w:hAnsi="Arial" w:cs="Arial"/>
          <w:sz w:val="22"/>
          <w:szCs w:val="22"/>
        </w:rPr>
        <w:t xml:space="preserve"> 0-1-2-8-0</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ALUOp instructs ALU to do computations.</w:t>
      </w:r>
    </w:p>
    <w:p w:rsidR="008E262C" w:rsidRDefault="00C346A1"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w:t>
      </w:r>
      <w:r w:rsidR="008E262C">
        <w:rPr>
          <w:rFonts w:ascii="Arial" w:eastAsia="Arial" w:hAnsi="Arial" w:cs="Arial"/>
          <w:sz w:val="22"/>
          <w:szCs w:val="22"/>
        </w:rPr>
        <w:t xml:space="preserve"> Computed result stored in R1</w:t>
      </w:r>
    </w:p>
    <w:p w:rsidR="008E262C" w:rsidRDefault="008E262C" w:rsidP="00E40C6C">
      <w:pPr>
        <w:pStyle w:val="NoSpacing"/>
        <w:spacing w:line="360" w:lineRule="auto"/>
        <w:rPr>
          <w:rFonts w:ascii="Arial" w:eastAsia="Arial" w:hAnsi="Arial" w:cs="Arial"/>
          <w:i/>
          <w:sz w:val="22"/>
          <w:szCs w:val="22"/>
        </w:rPr>
      </w:pPr>
      <w:r>
        <w:rPr>
          <w:rFonts w:ascii="Arial" w:eastAsia="Arial" w:hAnsi="Arial" w:cs="Arial"/>
          <w:sz w:val="22"/>
          <w:szCs w:val="22"/>
        </w:rPr>
        <w:tab/>
        <w:t>-</w:t>
      </w:r>
      <w:r>
        <w:rPr>
          <w:rFonts w:ascii="Arial" w:eastAsia="Arial" w:hAnsi="Arial" w:cs="Arial"/>
          <w:i/>
          <w:sz w:val="22"/>
          <w:szCs w:val="22"/>
        </w:rPr>
        <w:t>I-Type Logical/Arithmetic Instruction</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sz w:val="22"/>
          <w:szCs w:val="22"/>
        </w:rPr>
        <w:t>&gt; State Flow for ZE =&gt; 0-1-5-8-0</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State Flow for SE =&gt; 0-1-6-8-0</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ALUOp instructs ALU to do computations.</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Computed result stored in R1</w:t>
      </w:r>
    </w:p>
    <w:p w:rsidR="008E262C" w:rsidRDefault="008E262C" w:rsidP="00E40C6C">
      <w:pPr>
        <w:pStyle w:val="NoSpacing"/>
        <w:spacing w:line="360" w:lineRule="auto"/>
        <w:rPr>
          <w:rFonts w:ascii="Arial" w:eastAsia="Arial" w:hAnsi="Arial" w:cs="Arial"/>
          <w:i/>
          <w:sz w:val="22"/>
          <w:szCs w:val="22"/>
        </w:rPr>
      </w:pPr>
      <w:r>
        <w:rPr>
          <w:rFonts w:ascii="Arial" w:eastAsia="Arial" w:hAnsi="Arial" w:cs="Arial"/>
          <w:sz w:val="22"/>
          <w:szCs w:val="22"/>
        </w:rPr>
        <w:tab/>
        <w:t>-</w:t>
      </w:r>
      <w:r w:rsidRPr="008E262C">
        <w:rPr>
          <w:rFonts w:ascii="Arial" w:eastAsia="Arial" w:hAnsi="Arial" w:cs="Arial"/>
          <w:i/>
          <w:sz w:val="22"/>
          <w:szCs w:val="22"/>
        </w:rPr>
        <w:t>Load Immediate</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sz w:val="22"/>
          <w:szCs w:val="22"/>
        </w:rPr>
        <w:t>&gt; State Flow =&gt; 0-1-7-9-0</w:t>
      </w:r>
    </w:p>
    <w:p w:rsidR="008E262C" w:rsidRP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Immediate replacing first 16 bits of R1</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Concatenation stored in R1</w:t>
      </w:r>
    </w:p>
    <w:p w:rsidR="008E262C" w:rsidRDefault="008E262C" w:rsidP="00E40C6C">
      <w:pPr>
        <w:pStyle w:val="NoSpacing"/>
        <w:spacing w:line="360" w:lineRule="auto"/>
        <w:rPr>
          <w:rFonts w:ascii="Arial" w:eastAsia="Arial" w:hAnsi="Arial" w:cs="Arial"/>
          <w:i/>
          <w:sz w:val="22"/>
          <w:szCs w:val="22"/>
        </w:rPr>
      </w:pPr>
      <w:r>
        <w:rPr>
          <w:rFonts w:ascii="Arial" w:eastAsia="Arial" w:hAnsi="Arial" w:cs="Arial"/>
          <w:sz w:val="22"/>
          <w:szCs w:val="22"/>
        </w:rPr>
        <w:tab/>
        <w:t>-</w:t>
      </w:r>
      <w:r>
        <w:rPr>
          <w:rFonts w:ascii="Arial" w:eastAsia="Arial" w:hAnsi="Arial" w:cs="Arial"/>
          <w:i/>
          <w:sz w:val="22"/>
          <w:szCs w:val="22"/>
        </w:rPr>
        <w:t>Load Upper Immediate</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sz w:val="22"/>
          <w:szCs w:val="22"/>
        </w:rPr>
        <w:t>&gt; State Flow =&gt; 0-1-7-10-0</w:t>
      </w:r>
    </w:p>
    <w:p w:rsid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Immediate replacing last 16 bits of R1</w:t>
      </w:r>
    </w:p>
    <w:p w:rsidR="008E262C" w:rsidRPr="008E262C" w:rsidRDefault="008E262C" w:rsidP="00E40C6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Concatenation stored in R1</w:t>
      </w:r>
    </w:p>
    <w:p w:rsidR="008E262C" w:rsidRDefault="008E262C" w:rsidP="008E262C">
      <w:pPr>
        <w:pStyle w:val="NoSpacing"/>
        <w:spacing w:line="360" w:lineRule="auto"/>
        <w:rPr>
          <w:rFonts w:ascii="Arial" w:eastAsia="Arial" w:hAnsi="Arial" w:cs="Arial"/>
          <w:i/>
          <w:sz w:val="22"/>
          <w:szCs w:val="22"/>
        </w:rPr>
      </w:pPr>
      <w:r>
        <w:rPr>
          <w:rFonts w:ascii="Arial" w:eastAsia="Arial" w:hAnsi="Arial" w:cs="Arial"/>
          <w:sz w:val="22"/>
          <w:szCs w:val="22"/>
        </w:rPr>
        <w:tab/>
        <w:t>-</w:t>
      </w:r>
      <w:r>
        <w:rPr>
          <w:rFonts w:ascii="Arial" w:eastAsia="Arial" w:hAnsi="Arial" w:cs="Arial"/>
          <w:i/>
          <w:sz w:val="22"/>
          <w:szCs w:val="22"/>
        </w:rPr>
        <w:t>Load Word Immediate</w:t>
      </w:r>
    </w:p>
    <w:p w:rsidR="008E262C" w:rsidRDefault="008E262C" w:rsidP="008E262C">
      <w:pPr>
        <w:pStyle w:val="NoSpacing"/>
        <w:spacing w:line="360" w:lineRule="auto"/>
        <w:rPr>
          <w:rFonts w:ascii="Arial" w:eastAsia="Arial" w:hAnsi="Arial" w:cs="Arial"/>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sz w:val="22"/>
          <w:szCs w:val="22"/>
        </w:rPr>
        <w:t>&gt; State Flow =&gt; 0-1-7-11-0</w:t>
      </w:r>
    </w:p>
    <w:p w:rsidR="008E262C" w:rsidRDefault="008E262C" w:rsidP="008E262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Load data from data memory of address ZE Imm</w:t>
      </w:r>
    </w:p>
    <w:p w:rsidR="008E262C" w:rsidRPr="008E262C" w:rsidRDefault="008E262C" w:rsidP="008E262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Data stored in R1</w:t>
      </w:r>
    </w:p>
    <w:p w:rsidR="008E262C" w:rsidRDefault="008E262C" w:rsidP="008E262C">
      <w:pPr>
        <w:pStyle w:val="NoSpacing"/>
        <w:spacing w:line="360" w:lineRule="auto"/>
        <w:rPr>
          <w:rFonts w:ascii="Arial" w:eastAsia="Arial" w:hAnsi="Arial" w:cs="Arial"/>
          <w:i/>
          <w:sz w:val="22"/>
          <w:szCs w:val="22"/>
        </w:rPr>
      </w:pPr>
      <w:r>
        <w:rPr>
          <w:rFonts w:ascii="Arial" w:eastAsia="Arial" w:hAnsi="Arial" w:cs="Arial"/>
          <w:sz w:val="22"/>
          <w:szCs w:val="22"/>
        </w:rPr>
        <w:tab/>
        <w:t>-</w:t>
      </w:r>
      <w:r>
        <w:rPr>
          <w:rFonts w:ascii="Arial" w:eastAsia="Arial" w:hAnsi="Arial" w:cs="Arial"/>
          <w:i/>
          <w:sz w:val="22"/>
          <w:szCs w:val="22"/>
        </w:rPr>
        <w:t>Store Word Immediate</w:t>
      </w:r>
    </w:p>
    <w:p w:rsidR="008E262C" w:rsidRDefault="008E262C" w:rsidP="008E262C">
      <w:pPr>
        <w:pStyle w:val="NoSpacing"/>
        <w:spacing w:line="360" w:lineRule="auto"/>
        <w:rPr>
          <w:rFonts w:ascii="Arial" w:eastAsia="Arial" w:hAnsi="Arial" w:cs="Arial"/>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sz w:val="22"/>
          <w:szCs w:val="22"/>
        </w:rPr>
        <w:t>&gt; State Flow =&gt; 0-1-7-12-0</w:t>
      </w:r>
    </w:p>
    <w:p w:rsidR="008E262C" w:rsidRDefault="008E262C" w:rsidP="008E262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Store data from R1 to data memory of address ZE Imm</w:t>
      </w:r>
    </w:p>
    <w:p w:rsidR="008E262C" w:rsidRPr="008E262C" w:rsidRDefault="008E262C" w:rsidP="008E262C">
      <w:pPr>
        <w:pStyle w:val="NoSpacing"/>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&gt; No write back to the register file.</w:t>
      </w:r>
    </w:p>
    <w:p w:rsidR="008E262C" w:rsidRDefault="008E262C" w:rsidP="008E262C">
      <w:pPr>
        <w:pStyle w:val="NoSpacing"/>
        <w:spacing w:line="360" w:lineRule="auto"/>
        <w:rPr>
          <w:rFonts w:ascii="Arial" w:eastAsia="Arial" w:hAnsi="Arial" w:cs="Arial"/>
          <w:sz w:val="22"/>
          <w:szCs w:val="22"/>
        </w:rPr>
      </w:pPr>
    </w:p>
    <w:p w:rsidR="008E262C" w:rsidRPr="00C346A1" w:rsidRDefault="008E262C" w:rsidP="00E40C6C">
      <w:pPr>
        <w:pStyle w:val="NoSpacing"/>
        <w:spacing w:line="360" w:lineRule="auto"/>
        <w:rPr>
          <w:rFonts w:ascii="Arial" w:eastAsia="Arial" w:hAnsi="Arial" w:cs="Arial"/>
          <w:sz w:val="22"/>
          <w:szCs w:val="22"/>
        </w:rPr>
        <w:sectPr w:rsidR="008E262C" w:rsidRPr="00C346A1">
          <w:type w:val="continuous"/>
          <w:pgSz w:w="12240" w:h="15840"/>
          <w:pgMar w:top="1380" w:right="1360" w:bottom="280" w:left="1340" w:header="720" w:footer="720" w:gutter="0"/>
          <w:cols w:space="720"/>
        </w:sectPr>
      </w:pPr>
    </w:p>
    <w:p w:rsidR="00C55C41" w:rsidRPr="00CE7E80" w:rsidRDefault="00FC4D24" w:rsidP="00E40C6C">
      <w:pPr>
        <w:pStyle w:val="NoSpacing"/>
        <w:spacing w:line="360" w:lineRule="auto"/>
        <w:rPr>
          <w:rFonts w:ascii="Arial" w:hAnsi="Arial" w:cs="Arial"/>
          <w:b/>
          <w:color w:val="1F497D" w:themeColor="text2"/>
          <w:sz w:val="22"/>
          <w:szCs w:val="22"/>
          <w:u w:val="single"/>
        </w:rPr>
      </w:pPr>
      <w:r w:rsidRPr="00CE7E80">
        <w:rPr>
          <w:rFonts w:ascii="Arial" w:hAnsi="Arial" w:cs="Arial"/>
          <w:b/>
          <w:color w:val="1F497D" w:themeColor="text2"/>
          <w:sz w:val="22"/>
          <w:szCs w:val="22"/>
          <w:u w:val="single"/>
        </w:rPr>
        <w:lastRenderedPageBreak/>
        <w:t>DATAPATH</w:t>
      </w:r>
    </w:p>
    <w:p w:rsidR="00FC4D24" w:rsidRPr="003E5C57" w:rsidRDefault="00FC4D24" w:rsidP="00E40C6C">
      <w:pPr>
        <w:pStyle w:val="NoSpacing"/>
        <w:spacing w:line="360" w:lineRule="auto"/>
        <w:rPr>
          <w:rFonts w:ascii="Arial" w:hAnsi="Arial" w:cs="Arial"/>
          <w:sz w:val="22"/>
          <w:szCs w:val="22"/>
        </w:rPr>
      </w:pPr>
    </w:p>
    <w:p w:rsidR="003E5C57" w:rsidRPr="003E5C57" w:rsidRDefault="003E5C57" w:rsidP="00E40C6C">
      <w:pPr>
        <w:pStyle w:val="NoSpacing"/>
        <w:spacing w:line="360" w:lineRule="auto"/>
        <w:rPr>
          <w:rFonts w:ascii="Arial" w:hAnsi="Arial" w:cs="Arial"/>
          <w:sz w:val="22"/>
          <w:szCs w:val="22"/>
        </w:rPr>
      </w:pPr>
      <w:r w:rsidRPr="003E5C57">
        <w:rPr>
          <w:rFonts w:ascii="Arial" w:hAnsi="Arial" w:cs="Arial"/>
          <w:sz w:val="22"/>
          <w:szCs w:val="22"/>
        </w:rPr>
        <w:t>COMPONENTS</w:t>
      </w:r>
      <w:r>
        <w:rPr>
          <w:rFonts w:ascii="Arial" w:hAnsi="Arial" w:cs="Arial"/>
          <w:sz w:val="22"/>
          <w:szCs w:val="22"/>
        </w:rPr>
        <w:t>:</w:t>
      </w:r>
    </w:p>
    <w:p w:rsidR="003E5C57" w:rsidRPr="003E5C57" w:rsidRDefault="003E5C57" w:rsidP="00E40C6C">
      <w:pPr>
        <w:pStyle w:val="NoSpacing"/>
        <w:spacing w:line="360" w:lineRule="auto"/>
        <w:rPr>
          <w:rFonts w:ascii="Arial" w:hAnsi="Arial" w:cs="Arial"/>
          <w:sz w:val="22"/>
          <w:szCs w:val="22"/>
        </w:rPr>
      </w:pPr>
    </w:p>
    <w:p w:rsidR="00FC4D24" w:rsidRPr="003E5C57" w:rsidRDefault="003E5C57" w:rsidP="00E40C6C">
      <w:pPr>
        <w:pStyle w:val="NoSpacing"/>
        <w:spacing w:line="360" w:lineRule="auto"/>
        <w:rPr>
          <w:rFonts w:ascii="Arial" w:hAnsi="Arial" w:cs="Arial"/>
          <w:sz w:val="22"/>
          <w:szCs w:val="22"/>
        </w:rPr>
      </w:pPr>
      <w:r w:rsidRPr="003E5C57">
        <w:rPr>
          <w:rFonts w:ascii="Arial" w:hAnsi="Arial" w:cs="Arial"/>
          <w:sz w:val="22"/>
          <w:szCs w:val="22"/>
        </w:rPr>
        <w:t>-multiple MUX which take control signals and send the right output for the current state</w:t>
      </w:r>
    </w:p>
    <w:p w:rsidR="003E5C57" w:rsidRPr="003E5C57" w:rsidRDefault="003E5C57" w:rsidP="00E40C6C">
      <w:pPr>
        <w:pStyle w:val="NoSpacing"/>
        <w:spacing w:line="360" w:lineRule="auto"/>
        <w:rPr>
          <w:rFonts w:ascii="Arial" w:hAnsi="Arial" w:cs="Arial"/>
          <w:sz w:val="22"/>
          <w:szCs w:val="22"/>
        </w:rPr>
      </w:pPr>
      <w:r w:rsidRPr="003E5C57">
        <w:rPr>
          <w:rFonts w:ascii="Arial" w:hAnsi="Arial" w:cs="Arial"/>
          <w:sz w:val="22"/>
          <w:szCs w:val="22"/>
        </w:rPr>
        <w:t>-Instruction Memory (IMem) which stores 32-bits of Instructions.</w:t>
      </w:r>
    </w:p>
    <w:p w:rsidR="003E5C57" w:rsidRPr="003E5C57" w:rsidRDefault="003E5C57" w:rsidP="00E40C6C">
      <w:pPr>
        <w:pStyle w:val="NoSpacing"/>
        <w:spacing w:line="360" w:lineRule="auto"/>
        <w:rPr>
          <w:rFonts w:ascii="Arial" w:hAnsi="Arial" w:cs="Arial"/>
          <w:sz w:val="22"/>
          <w:szCs w:val="22"/>
        </w:rPr>
      </w:pPr>
      <w:r w:rsidRPr="003E5C57">
        <w:rPr>
          <w:rFonts w:ascii="Arial" w:hAnsi="Arial" w:cs="Arial"/>
          <w:sz w:val="22"/>
          <w:szCs w:val="22"/>
        </w:rPr>
        <w:t>-Data Memory (DMem) which stores 32-bits of Data.</w:t>
      </w:r>
    </w:p>
    <w:p w:rsidR="003E5C57" w:rsidRDefault="003E5C57" w:rsidP="00E40C6C">
      <w:pPr>
        <w:pStyle w:val="NoSpacing"/>
        <w:spacing w:line="360" w:lineRule="auto"/>
        <w:rPr>
          <w:rFonts w:ascii="Arial" w:hAnsi="Arial" w:cs="Arial"/>
          <w:sz w:val="22"/>
          <w:szCs w:val="22"/>
        </w:rPr>
      </w:pPr>
      <w:r w:rsidRPr="003E5C57">
        <w:rPr>
          <w:rFonts w:ascii="Arial" w:hAnsi="Arial" w:cs="Arial"/>
          <w:sz w:val="22"/>
          <w:szCs w:val="22"/>
        </w:rPr>
        <w:t>-General Purpose Register (GPR) which holds temporary data for a single cycle.</w:t>
      </w:r>
    </w:p>
    <w:p w:rsidR="008E262C" w:rsidRPr="003E5C57" w:rsidRDefault="008E262C" w:rsidP="00E40C6C">
      <w:pPr>
        <w:pStyle w:val="NoSpacing"/>
        <w:spacing w:line="360" w:lineRule="auto"/>
        <w:rPr>
          <w:rFonts w:ascii="Arial" w:hAnsi="Arial" w:cs="Arial"/>
          <w:sz w:val="22"/>
          <w:szCs w:val="22"/>
        </w:rPr>
      </w:pPr>
    </w:p>
    <w:p w:rsidR="00CE7E80" w:rsidRDefault="004B23F4" w:rsidP="00A809E3">
      <w:pPr>
        <w:spacing w:before="23" w:line="360" w:lineRule="auto"/>
        <w:ind w:left="100"/>
        <w:rPr>
          <w:rFonts w:ascii="Arial" w:eastAsia="Arial" w:hAnsi="Arial" w:cs="Arial"/>
          <w:sz w:val="22"/>
          <w:szCs w:val="22"/>
        </w:rPr>
      </w:pPr>
      <w:r>
        <w:rPr>
          <w:rFonts w:ascii="Arial" w:eastAsia="Arial" w:hAnsi="Arial" w:cs="Arial"/>
          <w:noProof/>
          <w:sz w:val="22"/>
          <w:szCs w:val="22"/>
          <w:lang w:eastAsia="zh-CN"/>
        </w:rPr>
        <w:drawing>
          <wp:inline distT="0" distB="0" distL="0" distR="0" wp14:anchorId="099ECEEF" wp14:editId="2C7560DC">
            <wp:extent cx="58293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324225"/>
                    </a:xfrm>
                    <a:prstGeom prst="rect">
                      <a:avLst/>
                    </a:prstGeom>
                    <a:noFill/>
                    <a:ln>
                      <a:noFill/>
                    </a:ln>
                  </pic:spPr>
                </pic:pic>
              </a:graphicData>
            </a:graphic>
          </wp:inline>
        </w:drawing>
      </w:r>
      <w:r>
        <w:rPr>
          <w:rFonts w:ascii="Arial" w:eastAsia="Arial" w:hAnsi="Arial" w:cs="Arial"/>
          <w:sz w:val="22"/>
          <w:szCs w:val="22"/>
        </w:rPr>
        <w:t>Above</w:t>
      </w:r>
      <w:r w:rsidR="008E262C">
        <w:rPr>
          <w:rFonts w:ascii="Arial" w:eastAsia="Arial" w:hAnsi="Arial" w:cs="Arial"/>
          <w:sz w:val="22"/>
          <w:szCs w:val="22"/>
        </w:rPr>
        <w:t xml:space="preserve"> is </w:t>
      </w:r>
      <w:r w:rsidR="008E262C">
        <w:rPr>
          <w:rFonts w:ascii="Arial" w:eastAsia="Arial" w:hAnsi="Arial" w:cs="Arial"/>
          <w:spacing w:val="-12"/>
          <w:sz w:val="22"/>
          <w:szCs w:val="22"/>
        </w:rPr>
        <w:t xml:space="preserve">a </w:t>
      </w:r>
      <w:r>
        <w:rPr>
          <w:rFonts w:ascii="Arial" w:eastAsia="Arial" w:hAnsi="Arial" w:cs="Arial"/>
          <w:sz w:val="22"/>
          <w:szCs w:val="22"/>
        </w:rPr>
        <w:t>schematic of our CPU data path</w:t>
      </w: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Default="00A809E3" w:rsidP="00A809E3">
      <w:pPr>
        <w:spacing w:before="23" w:line="360" w:lineRule="auto"/>
        <w:ind w:left="100"/>
        <w:rPr>
          <w:rFonts w:ascii="Arial" w:eastAsia="Arial" w:hAnsi="Arial" w:cs="Arial"/>
          <w:sz w:val="22"/>
          <w:szCs w:val="22"/>
        </w:rPr>
      </w:pPr>
    </w:p>
    <w:p w:rsidR="00A809E3" w:rsidRPr="00A809E3" w:rsidRDefault="00A809E3" w:rsidP="00A809E3">
      <w:pPr>
        <w:spacing w:before="23" w:line="360" w:lineRule="auto"/>
        <w:ind w:left="100"/>
        <w:rPr>
          <w:rFonts w:ascii="Arial" w:eastAsia="Arial" w:hAnsi="Arial" w:cs="Arial"/>
          <w:sz w:val="22"/>
          <w:szCs w:val="22"/>
        </w:rPr>
      </w:pPr>
    </w:p>
    <w:p w:rsidR="00CE7E80" w:rsidRDefault="00CE7E80" w:rsidP="008E262C">
      <w:pPr>
        <w:spacing w:line="360" w:lineRule="auto"/>
        <w:rPr>
          <w:b/>
          <w:color w:val="1F497D" w:themeColor="text2"/>
          <w:sz w:val="28"/>
          <w:szCs w:val="28"/>
          <w:u w:val="single"/>
        </w:rPr>
      </w:pPr>
      <w:r w:rsidRPr="00CE7E80">
        <w:rPr>
          <w:b/>
          <w:color w:val="1F497D" w:themeColor="text2"/>
          <w:sz w:val="28"/>
          <w:szCs w:val="28"/>
          <w:u w:val="single"/>
        </w:rPr>
        <w:lastRenderedPageBreak/>
        <w:t>Waveforms</w:t>
      </w:r>
    </w:p>
    <w:p w:rsidR="00CE7E80" w:rsidRPr="00CE7E80" w:rsidRDefault="00CE7E80" w:rsidP="008E262C">
      <w:pPr>
        <w:spacing w:line="360" w:lineRule="auto"/>
        <w:rPr>
          <w:color w:val="1F497D" w:themeColor="text2"/>
          <w:sz w:val="28"/>
          <w:szCs w:val="28"/>
        </w:rPr>
      </w:pPr>
      <w:r>
        <w:rPr>
          <w:noProof/>
          <w:color w:val="1F497D" w:themeColor="text2"/>
          <w:sz w:val="28"/>
          <w:szCs w:val="28"/>
          <w:lang w:eastAsia="zh-CN"/>
        </w:rPr>
        <w:drawing>
          <wp:inline distT="0" distB="0" distL="0" distR="0">
            <wp:extent cx="5822950" cy="4660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950" cy="466090"/>
                    </a:xfrm>
                    <a:prstGeom prst="rect">
                      <a:avLst/>
                    </a:prstGeom>
                    <a:noFill/>
                    <a:ln>
                      <a:noFill/>
                    </a:ln>
                  </pic:spPr>
                </pic:pic>
              </a:graphicData>
            </a:graphic>
          </wp:inline>
        </w:drawing>
      </w:r>
    </w:p>
    <w:p w:rsidR="00CE7E80" w:rsidRDefault="00CE7E80" w:rsidP="008E262C">
      <w:pPr>
        <w:spacing w:line="360" w:lineRule="auto"/>
        <w:rPr>
          <w:sz w:val="24"/>
          <w:szCs w:val="24"/>
        </w:rPr>
      </w:pPr>
      <w:r w:rsidRPr="00CE7E80">
        <w:rPr>
          <w:sz w:val="24"/>
          <w:szCs w:val="24"/>
        </w:rPr>
        <w:t>Above is</w:t>
      </w:r>
      <w:r>
        <w:rPr>
          <w:sz w:val="24"/>
          <w:szCs w:val="24"/>
        </w:rPr>
        <w:t xml:space="preserve"> the waveform for the Jump instruction</w:t>
      </w:r>
    </w:p>
    <w:p w:rsidR="00A809E3" w:rsidRDefault="00A809E3" w:rsidP="008E262C">
      <w:pPr>
        <w:spacing w:line="360" w:lineRule="auto"/>
        <w:rPr>
          <w:sz w:val="24"/>
          <w:szCs w:val="24"/>
        </w:rPr>
      </w:pPr>
      <w:r>
        <w:rPr>
          <w:noProof/>
          <w:sz w:val="24"/>
          <w:szCs w:val="24"/>
          <w:lang w:eastAsia="zh-CN"/>
        </w:rPr>
        <w:drawing>
          <wp:inline distT="0" distB="0" distL="0" distR="0" wp14:anchorId="487F53A4" wp14:editId="57B88B93">
            <wp:extent cx="58197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2133600"/>
                    </a:xfrm>
                    <a:prstGeom prst="rect">
                      <a:avLst/>
                    </a:prstGeom>
                    <a:noFill/>
                    <a:ln>
                      <a:noFill/>
                    </a:ln>
                  </pic:spPr>
                </pic:pic>
              </a:graphicData>
            </a:graphic>
          </wp:inline>
        </w:drawing>
      </w:r>
    </w:p>
    <w:p w:rsidR="00A809E3" w:rsidRPr="00CE7E80" w:rsidRDefault="00A809E3" w:rsidP="008E262C">
      <w:pPr>
        <w:spacing w:line="360" w:lineRule="auto"/>
        <w:rPr>
          <w:sz w:val="24"/>
          <w:szCs w:val="24"/>
        </w:rPr>
      </w:pPr>
      <w:r>
        <w:rPr>
          <w:sz w:val="24"/>
          <w:szCs w:val="24"/>
        </w:rPr>
        <w:t>Above is the wavefor</w:t>
      </w:r>
      <w:r w:rsidR="00E57830">
        <w:rPr>
          <w:sz w:val="24"/>
          <w:szCs w:val="24"/>
        </w:rPr>
        <w:t>m of the first</w:t>
      </w:r>
      <w:bookmarkStart w:id="0" w:name="_GoBack"/>
      <w:bookmarkEnd w:id="0"/>
      <w:r>
        <w:rPr>
          <w:sz w:val="24"/>
          <w:szCs w:val="24"/>
        </w:rPr>
        <w:t xml:space="preserve"> instructions with their corresponding states and ALUOut</w:t>
      </w:r>
    </w:p>
    <w:sectPr w:rsidR="00A809E3" w:rsidRPr="00CE7E80">
      <w:pgSz w:w="12240" w:h="15840"/>
      <w:pgMar w:top="148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2966"/>
    <w:multiLevelType w:val="multilevel"/>
    <w:tmpl w:val="CCBE23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6A5E56B9"/>
    <w:multiLevelType w:val="hybridMultilevel"/>
    <w:tmpl w:val="3098C626"/>
    <w:lvl w:ilvl="0" w:tplc="F0BCF470">
      <w:start w:val="1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41"/>
    <w:rsid w:val="000373A3"/>
    <w:rsid w:val="000A40C9"/>
    <w:rsid w:val="00294457"/>
    <w:rsid w:val="003E5C57"/>
    <w:rsid w:val="00441CE3"/>
    <w:rsid w:val="004B23F4"/>
    <w:rsid w:val="005C6082"/>
    <w:rsid w:val="008E262C"/>
    <w:rsid w:val="009A1C49"/>
    <w:rsid w:val="00A809E3"/>
    <w:rsid w:val="00C346A1"/>
    <w:rsid w:val="00C55C41"/>
    <w:rsid w:val="00C64693"/>
    <w:rsid w:val="00CE7E80"/>
    <w:rsid w:val="00DE2CE1"/>
    <w:rsid w:val="00E40C6C"/>
    <w:rsid w:val="00E57830"/>
    <w:rsid w:val="00EB27A6"/>
    <w:rsid w:val="00F11A69"/>
    <w:rsid w:val="00FC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9A1C49"/>
  </w:style>
  <w:style w:type="paragraph" w:styleId="BalloonText">
    <w:name w:val="Balloon Text"/>
    <w:basedOn w:val="Normal"/>
    <w:link w:val="BalloonTextChar"/>
    <w:uiPriority w:val="99"/>
    <w:semiHidden/>
    <w:unhideWhenUsed/>
    <w:rsid w:val="004B23F4"/>
    <w:rPr>
      <w:rFonts w:ascii="Tahoma" w:hAnsi="Tahoma" w:cs="Tahoma"/>
      <w:sz w:val="16"/>
      <w:szCs w:val="16"/>
    </w:rPr>
  </w:style>
  <w:style w:type="character" w:customStyle="1" w:styleId="BalloonTextChar">
    <w:name w:val="Balloon Text Char"/>
    <w:basedOn w:val="DefaultParagraphFont"/>
    <w:link w:val="BalloonText"/>
    <w:uiPriority w:val="99"/>
    <w:semiHidden/>
    <w:rsid w:val="004B2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9A1C49"/>
  </w:style>
  <w:style w:type="paragraph" w:styleId="BalloonText">
    <w:name w:val="Balloon Text"/>
    <w:basedOn w:val="Normal"/>
    <w:link w:val="BalloonTextChar"/>
    <w:uiPriority w:val="99"/>
    <w:semiHidden/>
    <w:unhideWhenUsed/>
    <w:rsid w:val="004B23F4"/>
    <w:rPr>
      <w:rFonts w:ascii="Tahoma" w:hAnsi="Tahoma" w:cs="Tahoma"/>
      <w:sz w:val="16"/>
      <w:szCs w:val="16"/>
    </w:rPr>
  </w:style>
  <w:style w:type="character" w:customStyle="1" w:styleId="BalloonTextChar">
    <w:name w:val="Balloon Text Char"/>
    <w:basedOn w:val="DefaultParagraphFont"/>
    <w:link w:val="BalloonText"/>
    <w:uiPriority w:val="99"/>
    <w:semiHidden/>
    <w:rsid w:val="004B2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jax</dc:creator>
  <cp:lastModifiedBy>jax</cp:lastModifiedBy>
  <cp:revision>7</cp:revision>
  <dcterms:created xsi:type="dcterms:W3CDTF">2015-12-05T03:57:00Z</dcterms:created>
  <dcterms:modified xsi:type="dcterms:W3CDTF">2015-12-05T04:52:00Z</dcterms:modified>
</cp:coreProperties>
</file>